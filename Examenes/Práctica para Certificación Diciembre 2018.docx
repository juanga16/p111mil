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08" w:rsidRDefault="008C1008">
      <w:pPr>
        <w:spacing w:before="9" w:line="100" w:lineRule="exact"/>
        <w:rPr>
          <w:sz w:val="10"/>
          <w:szCs w:val="10"/>
        </w:r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Pr="00F241EB" w:rsidRDefault="00F84778">
      <w:pPr>
        <w:spacing w:line="580" w:lineRule="exact"/>
        <w:ind w:left="2118" w:right="2368"/>
        <w:jc w:val="center"/>
        <w:rPr>
          <w:rFonts w:ascii="Arial" w:eastAsia="Arial" w:hAnsi="Arial" w:cs="Arial"/>
          <w:sz w:val="52"/>
          <w:szCs w:val="52"/>
          <w:lang w:val="es-AR"/>
        </w:rPr>
      </w:pPr>
      <w:r w:rsidRPr="00F241EB">
        <w:rPr>
          <w:rFonts w:ascii="Arial" w:eastAsia="Arial" w:hAnsi="Arial" w:cs="Arial"/>
          <w:b/>
          <w:position w:val="-1"/>
          <w:sz w:val="52"/>
          <w:szCs w:val="52"/>
          <w:lang w:val="es-AR"/>
        </w:rPr>
        <w:t>Ejercicios de Repaso para la</w:t>
      </w:r>
    </w:p>
    <w:p w:rsidR="008C1008" w:rsidRPr="00F241EB" w:rsidRDefault="00F84778">
      <w:pPr>
        <w:spacing w:before="32"/>
        <w:ind w:left="4085" w:right="4306"/>
        <w:jc w:val="center"/>
        <w:rPr>
          <w:rFonts w:ascii="Arial" w:eastAsia="Arial" w:hAnsi="Arial" w:cs="Arial"/>
          <w:sz w:val="52"/>
          <w:szCs w:val="52"/>
          <w:lang w:val="es-AR"/>
        </w:rPr>
      </w:pPr>
      <w:r w:rsidRPr="00F241EB">
        <w:rPr>
          <w:rFonts w:ascii="Arial" w:eastAsia="Arial" w:hAnsi="Arial" w:cs="Arial"/>
          <w:b/>
          <w:sz w:val="52"/>
          <w:szCs w:val="52"/>
          <w:lang w:val="es-AR"/>
        </w:rPr>
        <w:t>Certificación</w:t>
      </w:r>
    </w:p>
    <w:p w:rsidR="008C1008" w:rsidRPr="00F241EB" w:rsidRDefault="008C1008">
      <w:pPr>
        <w:spacing w:before="3" w:line="180" w:lineRule="exact"/>
        <w:rPr>
          <w:sz w:val="19"/>
          <w:szCs w:val="19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44"/>
          <w:szCs w:val="44"/>
          <w:lang w:val="es-AR"/>
        </w:rPr>
      </w:pPr>
      <w:r w:rsidRPr="00F241EB">
        <w:rPr>
          <w:rFonts w:ascii="Arial" w:eastAsia="Arial" w:hAnsi="Arial" w:cs="Arial"/>
          <w:sz w:val="44"/>
          <w:szCs w:val="44"/>
          <w:lang w:val="es-AR"/>
        </w:rPr>
        <w:t>Ejercicios de Bases de Datos</w:t>
      </w:r>
    </w:p>
    <w:p w:rsidR="008C1008" w:rsidRPr="00F241EB" w:rsidRDefault="008C1008">
      <w:pPr>
        <w:spacing w:before="3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1.  Dado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Diagrama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Entidad-Relación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 SQL.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Modifique la consulta SQL ya que contiene errores y describa el resultado de la consulta.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p w:rsidR="008C1008" w:rsidRDefault="007B4FDE">
      <w:pPr>
        <w:ind w:left="288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45pt;height:174.85pt">
            <v:imagedata r:id="rId7" o:title=""/>
          </v:shape>
        </w:pict>
      </w:r>
    </w:p>
    <w:p w:rsidR="008C1008" w:rsidRDefault="008C1008">
      <w:pPr>
        <w:spacing w:before="2" w:line="160" w:lineRule="exact"/>
        <w:rPr>
          <w:sz w:val="16"/>
          <w:szCs w:val="16"/>
        </w:rPr>
      </w:pPr>
    </w:p>
    <w:p w:rsidR="008C1008" w:rsidRDefault="008C1008">
      <w:pPr>
        <w:spacing w:line="200" w:lineRule="exact"/>
      </w:pPr>
    </w:p>
    <w:p w:rsidR="008C1008" w:rsidRPr="00F241EB" w:rsidRDefault="00F84778">
      <w:pPr>
        <w:spacing w:before="32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SELECT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id_proveedor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id_articulo</w:t>
      </w:r>
      <w:proofErr w:type="spell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FROM Proveedor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 JOIN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Envio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e ON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p.nombre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=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917E0A" w:rsidRDefault="00917E0A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1: JOIN no corresponde comparar nombre con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2: Debemos anteponer el alias en el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select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cuando el nombre del campo se repite en varias tablas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7B4FDE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7B4FDE">
        <w:rPr>
          <w:rFonts w:ascii="Arial" w:eastAsia="Arial" w:hAnsi="Arial" w:cs="Arial"/>
          <w:color w:val="00B050"/>
          <w:sz w:val="22"/>
          <w:szCs w:val="22"/>
        </w:rPr>
        <w:t xml:space="preserve">SELECT </w:t>
      </w:r>
      <w:proofErr w:type="spellStart"/>
      <w:r w:rsidRPr="007B4FDE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7B4FDE">
        <w:rPr>
          <w:rFonts w:ascii="Arial" w:eastAsia="Arial" w:hAnsi="Arial" w:cs="Arial"/>
          <w:color w:val="00B050"/>
          <w:sz w:val="22"/>
          <w:szCs w:val="22"/>
        </w:rPr>
        <w:t xml:space="preserve">, </w:t>
      </w:r>
      <w:proofErr w:type="spellStart"/>
      <w:r w:rsidRPr="007B4FDE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</w:p>
    <w:p w:rsid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Una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version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mejorada: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p.nombre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a.descripcion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Pr="007B4FDE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7B4FDE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JOIN Articulo a ON </w:t>
      </w:r>
      <w:proofErr w:type="spellStart"/>
      <w:r w:rsidRPr="007B4FDE">
        <w:rPr>
          <w:rFonts w:ascii="Arial" w:eastAsia="Arial" w:hAnsi="Arial" w:cs="Arial"/>
          <w:color w:val="00B050"/>
          <w:sz w:val="22"/>
          <w:szCs w:val="22"/>
          <w:lang w:val="es-AR"/>
        </w:rPr>
        <w:t>a.id_articulo</w:t>
      </w:r>
      <w:proofErr w:type="spellEnd"/>
      <w:r w:rsidRPr="007B4FDE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= </w:t>
      </w:r>
      <w:proofErr w:type="spellStart"/>
      <w:r w:rsidRPr="007B4FDE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</w:p>
    <w:p w:rsidR="00917E0A" w:rsidRPr="007B4FDE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Esta consulta lista los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articulos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que se encargaron a los distintos proveedores.</w:t>
      </w:r>
    </w:p>
    <w:p w:rsidR="008C1008" w:rsidRPr="00917E0A" w:rsidRDefault="008C1008">
      <w:pPr>
        <w:spacing w:before="5" w:line="140" w:lineRule="exact"/>
        <w:rPr>
          <w:sz w:val="15"/>
          <w:szCs w:val="15"/>
          <w:lang w:val="es-AR"/>
        </w:rPr>
      </w:pPr>
    </w:p>
    <w:p w:rsidR="008C1008" w:rsidRPr="00917E0A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2.  Dado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Diagrama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Entidad-Relación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 SQL.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Modifique la consulta SQL ya que contiene errores y describa el resultado de la consulta.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p w:rsidR="00917E0A" w:rsidRDefault="007B4FDE" w:rsidP="00917E0A">
      <w:pPr>
        <w:ind w:left="2883"/>
      </w:pPr>
      <w:r>
        <w:lastRenderedPageBreak/>
        <w:pict>
          <v:shape id="_x0000_i1026" type="#_x0000_t75" style="width:282.45pt;height:174.85pt">
            <v:imagedata r:id="rId7" o:title=""/>
          </v:shape>
        </w:pict>
      </w:r>
    </w:p>
    <w:p w:rsidR="00917E0A" w:rsidRDefault="00917E0A" w:rsidP="00917E0A">
      <w:pPr>
        <w:ind w:left="2883"/>
      </w:pPr>
    </w:p>
    <w:p w:rsidR="00917E0A" w:rsidRDefault="00917E0A" w:rsidP="00917E0A">
      <w:pPr>
        <w:ind w:left="481" w:firstLine="720"/>
      </w:pPr>
    </w:p>
    <w:p w:rsidR="00917E0A" w:rsidRDefault="00917E0A" w:rsidP="00917E0A">
      <w:pPr>
        <w:ind w:left="481" w:firstLine="720"/>
      </w:pPr>
    </w:p>
    <w:p w:rsidR="008C1008" w:rsidRDefault="00F84778" w:rsidP="00917E0A">
      <w:pPr>
        <w:ind w:left="481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 SUM (</w:t>
      </w:r>
      <w:proofErr w:type="spellStart"/>
      <w:r>
        <w:rPr>
          <w:rFonts w:ascii="Arial" w:eastAsia="Arial" w:hAnsi="Arial" w:cs="Arial"/>
          <w:sz w:val="22"/>
          <w:szCs w:val="22"/>
        </w:rPr>
        <w:t>e.cantidad</w:t>
      </w:r>
      <w:proofErr w:type="spellEnd"/>
      <w:r>
        <w:rPr>
          <w:rFonts w:ascii="Arial" w:eastAsia="Arial" w:hAnsi="Arial" w:cs="Arial"/>
          <w:sz w:val="22"/>
          <w:szCs w:val="22"/>
        </w:rPr>
        <w:t>),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e.id_proveedor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Proveedor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 JOIN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Envio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 ON </w:t>
      </w:r>
      <w:proofErr w:type="spellStart"/>
      <w:r>
        <w:rPr>
          <w:rFonts w:ascii="Arial" w:eastAsia="Arial" w:hAnsi="Arial" w:cs="Arial"/>
          <w:sz w:val="22"/>
          <w:szCs w:val="22"/>
        </w:rPr>
        <w:t>p.id_proveedor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sz w:val="22"/>
          <w:szCs w:val="22"/>
        </w:rPr>
        <w:t>e.id_proveedor</w:t>
      </w:r>
      <w:proofErr w:type="spell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 (SELECT </w:t>
      </w:r>
      <w:proofErr w:type="spellStart"/>
      <w:r>
        <w:rPr>
          <w:rFonts w:ascii="Arial" w:eastAsia="Arial" w:hAnsi="Arial" w:cs="Arial"/>
          <w:sz w:val="22"/>
          <w:szCs w:val="22"/>
        </w:rPr>
        <w:t>a.descripcion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a)</w:t>
      </w:r>
    </w:p>
    <w:p w:rsidR="00917E0A" w:rsidRDefault="00917E0A">
      <w:pPr>
        <w:spacing w:before="47"/>
        <w:ind w:left="1201"/>
        <w:rPr>
          <w:rFonts w:ascii="Arial" w:eastAsia="Arial" w:hAnsi="Arial" w:cs="Arial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Consulta corregida: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SELECT SUM (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e.cantidad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),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AND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IN (SELECT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a.descripcion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a)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Error #1: El AND se reemplaza por el WHERE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#2: En la sub consulta del IN devolver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en vez de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descripcion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#3: Reemplazamos el SUM por COUNT para calcular la cantidad de veces que un proveedor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un determinado </w:t>
      </w:r>
      <w:proofErr w:type="gram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articulo</w:t>
      </w:r>
      <w:proofErr w:type="gram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Consulta </w:t>
      </w:r>
      <w:r>
        <w:rPr>
          <w:rFonts w:ascii="Arial" w:eastAsia="Arial" w:hAnsi="Arial" w:cs="Arial"/>
          <w:color w:val="00B050"/>
          <w:sz w:val="22"/>
          <w:szCs w:val="22"/>
          <w:lang w:val="es-AR"/>
        </w:rPr>
        <w:t>mejorada</w:t>
      </w: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: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SELECT COUNT (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e.cantidad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),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WHERE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IN (SELECT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a)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Esta consulta calcula la cantidad de veces que un proveedor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un determinado </w:t>
      </w:r>
      <w:proofErr w:type="gram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articulo</w:t>
      </w:r>
      <w:proofErr w:type="gramEnd"/>
    </w:p>
    <w:p w:rsidR="008C1008" w:rsidRPr="00917E0A" w:rsidRDefault="008C1008">
      <w:pPr>
        <w:spacing w:before="5" w:line="140" w:lineRule="exact"/>
        <w:rPr>
          <w:sz w:val="15"/>
          <w:szCs w:val="15"/>
          <w:lang w:val="es-AR"/>
        </w:rPr>
      </w:pPr>
    </w:p>
    <w:p w:rsidR="008C1008" w:rsidRPr="00917E0A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9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3.  Dada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consulta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SQL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siguientes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tuplas</w:t>
      </w:r>
      <w:proofErr w:type="spellEnd"/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ejemplo, determinar el resultado de la consulta: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SELECT SUM (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e.cantidad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),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e.id_articulo</w:t>
      </w:r>
      <w:proofErr w:type="spell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FROM Proveedor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 JOIN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Envio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e ON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p.id_proveedor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=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8C1008" w:rsidRDefault="00F84778">
      <w:pPr>
        <w:spacing w:before="47" w:line="284" w:lineRule="auto"/>
        <w:ind w:left="1201" w:right="44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AND </w:t>
      </w:r>
      <w:proofErr w:type="spellStart"/>
      <w:r>
        <w:rPr>
          <w:rFonts w:ascii="Arial" w:eastAsia="Arial" w:hAnsi="Arial" w:cs="Arial"/>
          <w:sz w:val="22"/>
          <w:szCs w:val="22"/>
        </w:rPr>
        <w:t>e.id_articulo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 (SELECT </w:t>
      </w:r>
      <w:proofErr w:type="spellStart"/>
      <w:r>
        <w:rPr>
          <w:rFonts w:ascii="Arial" w:eastAsia="Arial" w:hAnsi="Arial" w:cs="Arial"/>
          <w:sz w:val="22"/>
          <w:szCs w:val="22"/>
        </w:rPr>
        <w:t>a.id_articulo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Articulo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a) HAVING </w:t>
      </w:r>
      <w:proofErr w:type="spellStart"/>
      <w:r>
        <w:rPr>
          <w:rFonts w:ascii="Arial" w:eastAsia="Arial" w:hAnsi="Arial" w:cs="Arial"/>
          <w:sz w:val="22"/>
          <w:szCs w:val="22"/>
        </w:rPr>
        <w:t>e.cantidad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&gt; 100</w:t>
      </w:r>
    </w:p>
    <w:p w:rsidR="008C1008" w:rsidRPr="00F241EB" w:rsidRDefault="00F84778">
      <w:pPr>
        <w:spacing w:before="1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GROUP BY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e.id_proveedor</w:t>
      </w:r>
      <w:proofErr w:type="spellEnd"/>
    </w:p>
    <w:p w:rsidR="008C1008" w:rsidRPr="00F241EB" w:rsidRDefault="00F84778">
      <w:pPr>
        <w:spacing w:before="47" w:line="569" w:lineRule="auto"/>
        <w:ind w:left="1201" w:right="7706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ORDER BY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e.ciudad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DESC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Tuplas</w:t>
      </w:r>
      <w:proofErr w:type="spell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ejemplo:</w:t>
      </w:r>
    </w:p>
    <w:p w:rsidR="008C1008" w:rsidRPr="00F241EB" w:rsidRDefault="00F84778">
      <w:pPr>
        <w:spacing w:before="10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ARTICULO: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1,”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articulo</w:t>
      </w:r>
      <w:proofErr w:type="gram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A”, 30, “Tandil”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2,”articulo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B”, 50, “Balcarce”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lastRenderedPageBreak/>
        <w:t>3,”articulo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C”, 10, “Olavarría”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4,”articulo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D”, 60, “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Pinamar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”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PROVEEDOR: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X”, “limpieza”,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“Tandil”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2,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Y”, “higiene”, “Azul”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3,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Z”, “farmacia”,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Bolivar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”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4, “producto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W”, “limpieza”,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“Mar del Plata”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ENVIO:</w:t>
      </w:r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,1,120</w:t>
      </w:r>
      <w:proofErr w:type="gram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1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,2,160</w:t>
      </w:r>
      <w:proofErr w:type="gramEnd"/>
    </w:p>
    <w:p w:rsidR="008C1008" w:rsidRPr="00F241EB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3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,1,90</w:t>
      </w:r>
      <w:proofErr w:type="gramEnd"/>
    </w:p>
    <w:p w:rsidR="008C1008" w:rsidRDefault="00F84778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4</w:t>
      </w: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,3,100</w:t>
      </w:r>
      <w:proofErr w:type="gramEnd"/>
    </w:p>
    <w:p w:rsidR="00917E0A" w:rsidRDefault="00917E0A" w:rsidP="00917E0A">
      <w:pPr>
        <w:spacing w:before="47"/>
        <w:rPr>
          <w:rFonts w:ascii="Arial" w:eastAsia="Arial" w:hAnsi="Arial" w:cs="Arial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Consulta corregida: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SELECT COUNT (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e.cantidad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),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e.id_articulo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p JOIN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e 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=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WHERE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IN (SELECT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FROM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 a)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GROUP BY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e.id_proveedor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e.id_articulo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 xml:space="preserve">,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p.ciudad</w:t>
      </w:r>
      <w:proofErr w:type="spellEnd"/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</w:rPr>
      </w:pPr>
      <w:r w:rsidRPr="00917E0A">
        <w:rPr>
          <w:rFonts w:ascii="Arial" w:eastAsia="Arial" w:hAnsi="Arial" w:cs="Arial"/>
          <w:color w:val="00B050"/>
          <w:sz w:val="22"/>
          <w:szCs w:val="22"/>
        </w:rPr>
        <w:t>HAVING COUNT (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</w:rPr>
        <w:t>e.cantidad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</w:rPr>
        <w:t>) &gt; 100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ORDER BY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p.ciudad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DESC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Error #1: El SUM se reemplaza por el COUNT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Error #2: El AND se reemplaza por el WHERE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Error #3: El HAVING siempre va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despues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del GROUP BY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Error #4: En el ORDER BY no se puede usar e porque ENVIO no tiene Ciudad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Retorna la cantidad de veces que un proveedor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envio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un determinado </w:t>
      </w:r>
      <w:proofErr w:type="spellStart"/>
      <w:proofErr w:type="gram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articulo</w:t>
      </w:r>
      <w:proofErr w:type="spellEnd"/>
      <w:proofErr w:type="gram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,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proofErr w:type="gram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siempre</w:t>
      </w:r>
      <w:proofErr w:type="gram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y cuando la cantidad es mayor a cien y ordena por la ciudad del proveedor descendentemente.</w:t>
      </w: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</w:p>
    <w:p w:rsidR="00917E0A" w:rsidRPr="00917E0A" w:rsidRDefault="00917E0A" w:rsidP="00917E0A">
      <w:pPr>
        <w:spacing w:before="47"/>
        <w:ind w:left="1201"/>
        <w:rPr>
          <w:rFonts w:ascii="Arial" w:eastAsia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Los datos de la tabla ENVIO son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invalidos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ya que no existen ARTICULOS con esos valores.</w:t>
      </w:r>
    </w:p>
    <w:p w:rsidR="00917E0A" w:rsidRDefault="00917E0A" w:rsidP="00917E0A">
      <w:pPr>
        <w:spacing w:before="47"/>
        <w:ind w:left="1201"/>
        <w:rPr>
          <w:rFonts w:ascii="Arial" w:eastAsia="Arial" w:hAnsi="Arial" w:cs="Arial"/>
          <w:sz w:val="22"/>
          <w:szCs w:val="22"/>
          <w:lang w:val="es-AR"/>
        </w:rPr>
      </w:pP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Ademas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los valores de CANTIDAD </w:t>
      </w:r>
      <w:proofErr w:type="spellStart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>estan</w:t>
      </w:r>
      <w:proofErr w:type="spellEnd"/>
      <w:r w:rsidRPr="00917E0A">
        <w:rPr>
          <w:rFonts w:ascii="Arial" w:eastAsia="Arial" w:hAnsi="Arial" w:cs="Arial"/>
          <w:color w:val="00B050"/>
          <w:sz w:val="22"/>
          <w:szCs w:val="22"/>
          <w:lang w:val="es-AR"/>
        </w:rPr>
        <w:t xml:space="preserve"> repetidos.</w:t>
      </w:r>
    </w:p>
    <w:p w:rsidR="00917E0A" w:rsidRDefault="00917E0A" w:rsidP="00917E0A">
      <w:pPr>
        <w:spacing w:before="47"/>
        <w:rPr>
          <w:rFonts w:ascii="Arial" w:eastAsia="Arial" w:hAnsi="Arial" w:cs="Arial"/>
          <w:sz w:val="22"/>
          <w:szCs w:val="22"/>
          <w:lang w:val="es-AR"/>
        </w:rPr>
      </w:pPr>
    </w:p>
    <w:p w:rsidR="00917E0A" w:rsidRPr="00F241EB" w:rsidRDefault="00917E0A" w:rsidP="00917E0A">
      <w:pPr>
        <w:spacing w:before="47"/>
        <w:rPr>
          <w:rFonts w:ascii="Arial" w:eastAsia="Arial" w:hAnsi="Arial" w:cs="Arial"/>
          <w:sz w:val="22"/>
          <w:szCs w:val="22"/>
          <w:lang w:val="es-AR"/>
        </w:rPr>
        <w:sectPr w:rsidR="00917E0A" w:rsidRPr="00F241EB">
          <w:headerReference w:type="default" r:id="rId8"/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0" w:line="260" w:lineRule="exact"/>
        <w:rPr>
          <w:sz w:val="26"/>
          <w:szCs w:val="26"/>
          <w:lang w:val="es-AR"/>
        </w:rPr>
      </w:pPr>
    </w:p>
    <w:p w:rsidR="008C1008" w:rsidRDefault="00F84778">
      <w:pPr>
        <w:spacing w:before="27" w:line="252" w:lineRule="auto"/>
        <w:ind w:left="1622" w:right="1378" w:hanging="360"/>
        <w:jc w:val="both"/>
        <w:rPr>
          <w:rFonts w:ascii="Arial" w:eastAsia="Arial" w:hAnsi="Arial" w:cs="Arial"/>
          <w:sz w:val="26"/>
          <w:szCs w:val="26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4.  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equipo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administrativo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trabaja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director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colegio se encuentra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momento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contabilizando</w:t>
      </w:r>
      <w:r w:rsidRPr="00F241EB">
        <w:rPr>
          <w:rFonts w:ascii="Arial" w:eastAsia="Arial" w:hAnsi="Arial" w:cs="Arial"/>
          <w:b/>
          <w:spacing w:val="14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estudiantes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al menos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aprobaron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1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curso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ofrece el Programa 111Mil en el Colegio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Secundario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Nº1.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base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datos existe información de 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alumnos,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cursos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 inscripciones a dichos cursos. A partir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ejercicio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anterior,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equipo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necesita listar el nombre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apellido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alumno,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su DNI, edad y el nombre del o los curso/s con nota 7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ó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superior. El listado debe estar ordenado alfabéticamente por el apellido del alumno. </w:t>
      </w:r>
      <w:r>
        <w:rPr>
          <w:rFonts w:ascii="Arial" w:eastAsia="Arial" w:hAnsi="Arial" w:cs="Arial"/>
          <w:b/>
          <w:sz w:val="26"/>
          <w:szCs w:val="26"/>
        </w:rPr>
        <w:t xml:space="preserve">El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equipo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necesita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que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escribas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la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consulta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SQL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correspondiente</w:t>
      </w:r>
      <w:proofErr w:type="spellEnd"/>
      <w:r>
        <w:rPr>
          <w:rFonts w:ascii="Arial" w:eastAsia="Arial" w:hAnsi="Arial" w:cs="Arial"/>
          <w:b/>
          <w:sz w:val="26"/>
          <w:szCs w:val="26"/>
        </w:rPr>
        <w:t>.</w:t>
      </w:r>
    </w:p>
    <w:p w:rsidR="008C1008" w:rsidRDefault="008C1008">
      <w:pPr>
        <w:spacing w:before="10" w:line="280" w:lineRule="exact"/>
        <w:rPr>
          <w:sz w:val="28"/>
          <w:szCs w:val="28"/>
        </w:rPr>
      </w:pPr>
    </w:p>
    <w:p w:rsidR="008C1008" w:rsidRDefault="00F84778">
      <w:pPr>
        <w:spacing w:before="15"/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</w:t>
      </w:r>
    </w:p>
    <w:p w:rsidR="008C1008" w:rsidRDefault="007B4FDE">
      <w:pPr>
        <w:spacing w:before="61"/>
        <w:ind w:left="1231"/>
      </w:pPr>
      <w:r>
        <w:pict>
          <v:shape id="_x0000_i1027" type="#_x0000_t75" style="width:441.5pt;height:132.9pt">
            <v:imagedata r:id="rId9" o:title=""/>
          </v:shape>
        </w:pict>
      </w:r>
    </w:p>
    <w:p w:rsidR="00917E0A" w:rsidRDefault="00917E0A">
      <w:pPr>
        <w:spacing w:before="61"/>
        <w:ind w:left="1231"/>
      </w:pPr>
    </w:p>
    <w:p w:rsidR="00917E0A" w:rsidRDefault="00917E0A">
      <w:pPr>
        <w:spacing w:before="61"/>
        <w:ind w:left="1231"/>
      </w:pPr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SELECT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a.Nombre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a.Apellido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a.DNI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a.Edad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,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c.Nombre</w:t>
      </w:r>
      <w:proofErr w:type="spellEnd"/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hAnsi="Arial" w:cs="Arial"/>
          <w:color w:val="00B050"/>
          <w:sz w:val="22"/>
          <w:szCs w:val="22"/>
          <w:lang w:val="es-AR"/>
        </w:rPr>
        <w:t>FROM Alumno a</w:t>
      </w:r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JOIN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Inscripcion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 i ON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i.Alumno_DNI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 =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a.DNI</w:t>
      </w:r>
      <w:proofErr w:type="spellEnd"/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  <w:lang w:val="es-AR"/>
        </w:rPr>
      </w:pPr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JOIN Curso c ON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c.idCurso</w:t>
      </w:r>
      <w:proofErr w:type="spellEnd"/>
      <w:r w:rsidRPr="00917E0A">
        <w:rPr>
          <w:rFonts w:ascii="Arial" w:hAnsi="Arial" w:cs="Arial"/>
          <w:color w:val="00B050"/>
          <w:sz w:val="22"/>
          <w:szCs w:val="22"/>
          <w:lang w:val="es-AR"/>
        </w:rPr>
        <w:t xml:space="preserve"> =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  <w:lang w:val="es-AR"/>
        </w:rPr>
        <w:t>i.Curso_idCurso</w:t>
      </w:r>
      <w:proofErr w:type="spellEnd"/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</w:rPr>
      </w:pPr>
      <w:r w:rsidRPr="00917E0A">
        <w:rPr>
          <w:rFonts w:ascii="Arial" w:hAnsi="Arial" w:cs="Arial"/>
          <w:color w:val="00B050"/>
          <w:sz w:val="22"/>
          <w:szCs w:val="22"/>
        </w:rPr>
        <w:t xml:space="preserve">WHERE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i.Nota</w:t>
      </w:r>
      <w:proofErr w:type="spellEnd"/>
      <w:r w:rsidRPr="00917E0A">
        <w:rPr>
          <w:rFonts w:ascii="Arial" w:hAnsi="Arial" w:cs="Arial"/>
          <w:color w:val="00B050"/>
          <w:sz w:val="22"/>
          <w:szCs w:val="22"/>
        </w:rPr>
        <w:t xml:space="preserve"> &gt;= 7</w:t>
      </w:r>
    </w:p>
    <w:p w:rsidR="00917E0A" w:rsidRPr="00917E0A" w:rsidRDefault="00917E0A" w:rsidP="00917E0A">
      <w:pPr>
        <w:spacing w:before="61"/>
        <w:ind w:left="1231"/>
        <w:rPr>
          <w:rFonts w:ascii="Arial" w:hAnsi="Arial" w:cs="Arial"/>
          <w:color w:val="00B050"/>
          <w:sz w:val="22"/>
          <w:szCs w:val="22"/>
        </w:rPr>
        <w:sectPr w:rsidR="00917E0A" w:rsidRPr="00917E0A">
          <w:pgSz w:w="11920" w:h="16860"/>
          <w:pgMar w:top="1180" w:right="20" w:bottom="280" w:left="240" w:header="180" w:footer="0" w:gutter="0"/>
          <w:cols w:space="720"/>
        </w:sectPr>
      </w:pPr>
      <w:r w:rsidRPr="00917E0A">
        <w:rPr>
          <w:rFonts w:ascii="Arial" w:hAnsi="Arial" w:cs="Arial"/>
          <w:color w:val="00B050"/>
          <w:sz w:val="22"/>
          <w:szCs w:val="22"/>
        </w:rPr>
        <w:t xml:space="preserve">ORDER BY </w:t>
      </w:r>
      <w:proofErr w:type="spellStart"/>
      <w:r w:rsidRPr="00917E0A">
        <w:rPr>
          <w:rFonts w:ascii="Arial" w:hAnsi="Arial" w:cs="Arial"/>
          <w:color w:val="00B050"/>
          <w:sz w:val="22"/>
          <w:szCs w:val="22"/>
        </w:rPr>
        <w:t>a.Apellido</w:t>
      </w:r>
      <w:proofErr w:type="spellEnd"/>
    </w:p>
    <w:p w:rsidR="008C1008" w:rsidRDefault="008C1008">
      <w:pPr>
        <w:spacing w:line="200" w:lineRule="exact"/>
      </w:pPr>
    </w:p>
    <w:p w:rsidR="008C1008" w:rsidRDefault="008C1008">
      <w:pPr>
        <w:spacing w:before="20" w:line="260" w:lineRule="exact"/>
        <w:rPr>
          <w:sz w:val="26"/>
          <w:szCs w:val="26"/>
        </w:rPr>
      </w:pPr>
    </w:p>
    <w:p w:rsidR="008C1008" w:rsidRPr="00F241EB" w:rsidRDefault="00F84778">
      <w:pPr>
        <w:spacing w:before="27" w:line="252" w:lineRule="auto"/>
        <w:ind w:left="1622" w:right="1384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5.  Dado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 diagrama de entidad-relación, escriba una consulta SQL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liste los números de orden (id) de todas las órdenes pertenecientes a clientes con apellido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Rodriguez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.</w:t>
      </w:r>
    </w:p>
    <w:p w:rsidR="008C1008" w:rsidRPr="00F241EB" w:rsidRDefault="008C1008">
      <w:pPr>
        <w:spacing w:before="5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7B4FDE">
      <w:pPr>
        <w:ind w:left="2537"/>
      </w:pPr>
      <w:r>
        <w:pict>
          <v:shape id="_x0000_i1028" type="#_x0000_t75" style="width:318.05pt;height:298.3pt">
            <v:imagedata r:id="rId10" o:title=""/>
          </v:shape>
        </w:pict>
      </w:r>
    </w:p>
    <w:p w:rsidR="00917E0A" w:rsidRDefault="00917E0A">
      <w:pPr>
        <w:ind w:left="2537"/>
      </w:pPr>
    </w:p>
    <w:p w:rsidR="00917E0A" w:rsidRDefault="00917E0A">
      <w:pPr>
        <w:ind w:left="2537"/>
      </w:pPr>
    </w:p>
    <w:p w:rsidR="00917E0A" w:rsidRDefault="00917E0A" w:rsidP="00917E0A"/>
    <w:p w:rsidR="00917E0A" w:rsidRDefault="00917E0A" w:rsidP="00917E0A"/>
    <w:p w:rsidR="00917E0A" w:rsidRPr="007B4FDE" w:rsidRDefault="00917E0A" w:rsidP="00917E0A">
      <w:pPr>
        <w:rPr>
          <w:rFonts w:ascii="Arial" w:hAnsi="Arial" w:cs="Arial"/>
          <w:color w:val="00B050"/>
          <w:sz w:val="22"/>
          <w:szCs w:val="22"/>
          <w:lang w:val="es-AR"/>
        </w:rPr>
      </w:pPr>
      <w:r>
        <w:tab/>
      </w:r>
      <w:r w:rsidRPr="007B4FDE">
        <w:rPr>
          <w:rFonts w:ascii="Arial" w:hAnsi="Arial" w:cs="Arial"/>
          <w:color w:val="00B050"/>
          <w:sz w:val="22"/>
          <w:szCs w:val="22"/>
          <w:lang w:val="es-AR"/>
        </w:rPr>
        <w:t xml:space="preserve">SELECT </w:t>
      </w:r>
      <w:proofErr w:type="spellStart"/>
      <w:r w:rsidRPr="007B4FDE">
        <w:rPr>
          <w:rFonts w:ascii="Arial" w:hAnsi="Arial" w:cs="Arial"/>
          <w:color w:val="00B050"/>
          <w:sz w:val="22"/>
          <w:szCs w:val="22"/>
          <w:lang w:val="es-AR"/>
        </w:rPr>
        <w:t>o.idOrden</w:t>
      </w:r>
      <w:proofErr w:type="spellEnd"/>
    </w:p>
    <w:p w:rsidR="00917E0A" w:rsidRPr="007B4FDE" w:rsidRDefault="00917E0A" w:rsidP="00917E0A">
      <w:pPr>
        <w:ind w:left="720"/>
        <w:rPr>
          <w:rFonts w:ascii="Arial" w:hAnsi="Arial" w:cs="Arial"/>
          <w:color w:val="00B050"/>
          <w:sz w:val="22"/>
          <w:szCs w:val="22"/>
          <w:lang w:val="es-AR"/>
        </w:rPr>
      </w:pPr>
      <w:r w:rsidRPr="007B4FDE">
        <w:rPr>
          <w:rFonts w:ascii="Arial" w:hAnsi="Arial" w:cs="Arial"/>
          <w:color w:val="00B050"/>
          <w:sz w:val="22"/>
          <w:szCs w:val="22"/>
          <w:lang w:val="es-AR"/>
        </w:rPr>
        <w:t>FROM Orden o</w:t>
      </w:r>
    </w:p>
    <w:p w:rsidR="00917E0A" w:rsidRPr="007B4FDE" w:rsidRDefault="00917E0A" w:rsidP="00917E0A">
      <w:pPr>
        <w:ind w:left="720"/>
        <w:rPr>
          <w:rFonts w:ascii="Arial" w:hAnsi="Arial" w:cs="Arial"/>
          <w:color w:val="00B050"/>
          <w:sz w:val="22"/>
          <w:szCs w:val="22"/>
          <w:lang w:val="es-AR"/>
        </w:rPr>
      </w:pPr>
      <w:r w:rsidRPr="007B4FDE">
        <w:rPr>
          <w:rFonts w:ascii="Arial" w:hAnsi="Arial" w:cs="Arial"/>
          <w:color w:val="00B050"/>
          <w:sz w:val="22"/>
          <w:szCs w:val="22"/>
          <w:lang w:val="es-AR"/>
        </w:rPr>
        <w:t xml:space="preserve">JOIN Cliente c ON </w:t>
      </w:r>
      <w:proofErr w:type="spellStart"/>
      <w:r w:rsidRPr="007B4FDE">
        <w:rPr>
          <w:rFonts w:ascii="Arial" w:hAnsi="Arial" w:cs="Arial"/>
          <w:color w:val="00B050"/>
          <w:sz w:val="22"/>
          <w:szCs w:val="22"/>
          <w:lang w:val="es-AR"/>
        </w:rPr>
        <w:t>o.Cliente_dni</w:t>
      </w:r>
      <w:proofErr w:type="spellEnd"/>
      <w:r w:rsidRPr="007B4FDE">
        <w:rPr>
          <w:rFonts w:ascii="Arial" w:hAnsi="Arial" w:cs="Arial"/>
          <w:color w:val="00B050"/>
          <w:sz w:val="22"/>
          <w:szCs w:val="22"/>
          <w:lang w:val="es-AR"/>
        </w:rPr>
        <w:t xml:space="preserve"> = </w:t>
      </w:r>
      <w:proofErr w:type="spellStart"/>
      <w:r w:rsidRPr="007B4FDE">
        <w:rPr>
          <w:rFonts w:ascii="Arial" w:hAnsi="Arial" w:cs="Arial"/>
          <w:color w:val="00B050"/>
          <w:sz w:val="22"/>
          <w:szCs w:val="22"/>
          <w:lang w:val="es-AR"/>
        </w:rPr>
        <w:t>c.dni</w:t>
      </w:r>
      <w:proofErr w:type="spellEnd"/>
    </w:p>
    <w:p w:rsidR="00917E0A" w:rsidRPr="007B4FDE" w:rsidRDefault="00917E0A" w:rsidP="00917E0A">
      <w:pPr>
        <w:ind w:left="720"/>
        <w:rPr>
          <w:rFonts w:ascii="Arial" w:hAnsi="Arial" w:cs="Arial"/>
          <w:color w:val="00B050"/>
          <w:sz w:val="22"/>
          <w:szCs w:val="22"/>
          <w:lang w:val="es-AR"/>
        </w:rPr>
        <w:sectPr w:rsidR="00917E0A" w:rsidRPr="007B4FDE">
          <w:pgSz w:w="11920" w:h="16860"/>
          <w:pgMar w:top="1180" w:right="20" w:bottom="280" w:left="240" w:header="180" w:footer="0" w:gutter="0"/>
          <w:cols w:space="720"/>
        </w:sectPr>
      </w:pPr>
      <w:r w:rsidRPr="007B4FDE">
        <w:rPr>
          <w:rFonts w:ascii="Arial" w:hAnsi="Arial" w:cs="Arial"/>
          <w:color w:val="00B050"/>
          <w:sz w:val="22"/>
          <w:szCs w:val="22"/>
          <w:lang w:val="es-AR"/>
        </w:rPr>
        <w:t xml:space="preserve">WHERE </w:t>
      </w:r>
      <w:proofErr w:type="spellStart"/>
      <w:r w:rsidRPr="007B4FDE">
        <w:rPr>
          <w:rFonts w:ascii="Arial" w:hAnsi="Arial" w:cs="Arial"/>
          <w:color w:val="00B050"/>
          <w:sz w:val="22"/>
          <w:szCs w:val="22"/>
          <w:lang w:val="es-AR"/>
        </w:rPr>
        <w:t>c.apellido</w:t>
      </w:r>
      <w:proofErr w:type="spellEnd"/>
      <w:r w:rsidRPr="007B4FDE">
        <w:rPr>
          <w:rFonts w:ascii="Arial" w:hAnsi="Arial" w:cs="Arial"/>
          <w:color w:val="00B050"/>
          <w:sz w:val="22"/>
          <w:szCs w:val="22"/>
          <w:lang w:val="es-AR"/>
        </w:rPr>
        <w:t xml:space="preserve"> = '</w:t>
      </w:r>
      <w:proofErr w:type="spellStart"/>
      <w:r w:rsidRPr="007B4FDE">
        <w:rPr>
          <w:rFonts w:ascii="Arial" w:hAnsi="Arial" w:cs="Arial"/>
          <w:color w:val="00B050"/>
          <w:sz w:val="22"/>
          <w:szCs w:val="22"/>
          <w:lang w:val="es-AR"/>
        </w:rPr>
        <w:t>Rodriguez</w:t>
      </w:r>
      <w:proofErr w:type="spellEnd"/>
      <w:r w:rsidRPr="007B4FDE">
        <w:rPr>
          <w:rFonts w:ascii="Arial" w:hAnsi="Arial" w:cs="Arial"/>
          <w:color w:val="00B050"/>
          <w:sz w:val="22"/>
          <w:szCs w:val="22"/>
          <w:lang w:val="es-AR"/>
        </w:rPr>
        <w:t>'</w:t>
      </w: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before="10" w:line="240" w:lineRule="exact"/>
        <w:rPr>
          <w:sz w:val="24"/>
          <w:szCs w:val="24"/>
          <w:lang w:val="es-AR"/>
        </w:rPr>
      </w:pPr>
    </w:p>
    <w:p w:rsidR="008C1008" w:rsidRPr="00F241EB" w:rsidRDefault="00F84778">
      <w:pPr>
        <w:spacing w:before="27"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6.  Dada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porción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sentencia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DDL de creación  de  la  tabla  escriba  la  línea  del  archivo  de  mapeo  de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Hibernate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HBM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formato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XML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correspondiente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mapeo  del atributo “monto”.</w:t>
      </w:r>
    </w:p>
    <w:p w:rsidR="008C1008" w:rsidRPr="00F241EB" w:rsidRDefault="008C1008">
      <w:pPr>
        <w:spacing w:before="1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Infraccion.java</w:t>
      </w:r>
    </w:p>
    <w:p w:rsidR="008C1008" w:rsidRPr="00917E0A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proofErr w:type="gramStart"/>
      <w:r w:rsidRPr="00917E0A">
        <w:rPr>
          <w:rFonts w:ascii="Calibri" w:eastAsia="Calibri" w:hAnsi="Calibri" w:cs="Calibri"/>
          <w:position w:val="1"/>
          <w:sz w:val="24"/>
          <w:szCs w:val="24"/>
        </w:rPr>
        <w:t>public</w:t>
      </w:r>
      <w:proofErr w:type="gramEnd"/>
      <w:r w:rsidRPr="00917E0A">
        <w:rPr>
          <w:rFonts w:ascii="Calibri" w:eastAsia="Calibri" w:hAnsi="Calibri" w:cs="Calibri"/>
          <w:position w:val="1"/>
          <w:sz w:val="24"/>
          <w:szCs w:val="24"/>
        </w:rPr>
        <w:t xml:space="preserve"> class </w:t>
      </w:r>
      <w:proofErr w:type="spellStart"/>
      <w:r w:rsidRPr="00917E0A"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 w:rsidRPr="00917E0A">
        <w:rPr>
          <w:rFonts w:ascii="Calibri" w:eastAsia="Calibri" w:hAnsi="Calibri" w:cs="Calibri"/>
          <w:position w:val="1"/>
          <w:sz w:val="24"/>
          <w:szCs w:val="24"/>
        </w:rPr>
        <w:t xml:space="preserve"> {</w:t>
      </w:r>
    </w:p>
    <w:p w:rsidR="008C1008" w:rsidRPr="00917E0A" w:rsidRDefault="008C1008">
      <w:pPr>
        <w:spacing w:before="18" w:line="260" w:lineRule="exact"/>
        <w:rPr>
          <w:sz w:val="26"/>
          <w:szCs w:val="26"/>
        </w:rPr>
      </w:pPr>
    </w:p>
    <w:p w:rsidR="008C1008" w:rsidRPr="00917E0A" w:rsidRDefault="00F84778">
      <w:pPr>
        <w:ind w:left="1418"/>
        <w:rPr>
          <w:rFonts w:ascii="Calibri" w:eastAsia="Calibri" w:hAnsi="Calibri" w:cs="Calibri"/>
          <w:sz w:val="24"/>
          <w:szCs w:val="24"/>
        </w:rPr>
      </w:pPr>
      <w:proofErr w:type="gramStart"/>
      <w:r w:rsidRPr="00917E0A">
        <w:rPr>
          <w:rFonts w:ascii="Calibri" w:eastAsia="Calibri" w:hAnsi="Calibri" w:cs="Calibri"/>
          <w:sz w:val="24"/>
          <w:szCs w:val="24"/>
        </w:rPr>
        <w:t>private</w:t>
      </w:r>
      <w:proofErr w:type="gramEnd"/>
      <w:r w:rsidRPr="00917E0A">
        <w:rPr>
          <w:rFonts w:ascii="Calibri" w:eastAsia="Calibri" w:hAnsi="Calibri" w:cs="Calibri"/>
          <w:sz w:val="24"/>
          <w:szCs w:val="24"/>
        </w:rPr>
        <w:t xml:space="preserve"> Integer id;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Integer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monto;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String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observacion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Script SQL de creación de la tabla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CREATE TABLE `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` (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id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 AUTO_INCREMENT,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tinyint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(3)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unsigned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monto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decimal(8,2)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observacion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varchar(255)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numeroActaConstatacion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codigoInfraccionNomenclada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PRIMARY KEY (`id`),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`fk_Infraccion_ActaConstatacion1_idx`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`fk_Infraccion_InfraccionNomenclada1_idx`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`fk_Infraccion_ActaConstatacion1`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FOREIGN KEY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 REFERENCES 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 (`numero`)</w:t>
      </w:r>
    </w:p>
    <w:p w:rsidR="008C1008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ON DELETE NO ACTION ON UPDATE NO ACTION,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`fk_Infraccion_InfraccionNomenclada1`</w:t>
      </w:r>
    </w:p>
    <w:p w:rsidR="008C1008" w:rsidRPr="00F241EB" w:rsidRDefault="00F84778">
      <w:pPr>
        <w:spacing w:line="280" w:lineRule="exact"/>
        <w:ind w:left="1764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FOREIGN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KEY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`)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REFERENCES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</w:t>
      </w:r>
    </w:p>
    <w:p w:rsidR="008C1008" w:rsidRPr="00917E0A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917E0A">
        <w:rPr>
          <w:rFonts w:ascii="Calibri" w:eastAsia="Calibri" w:hAnsi="Calibri" w:cs="Calibri"/>
          <w:sz w:val="24"/>
          <w:szCs w:val="24"/>
          <w:lang w:val="es-AR"/>
        </w:rPr>
        <w:t>ON DELETE NO ACTION ON UPDATE NO ACTION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</w:t>
      </w: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Comentarios: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Define una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relacion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entre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Infraccion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y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ActaConstatacion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a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traves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de las columnas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proofErr w:type="gram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numero</w:t>
      </w:r>
      <w:proofErr w:type="gram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en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ActaConstatacion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y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numeroActaConstatacion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en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Infraccion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-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</w:rPr>
      </w:pPr>
      <w:r w:rsidRPr="00917E0A">
        <w:rPr>
          <w:rFonts w:ascii="Arial" w:eastAsia="Calibri" w:hAnsi="Arial" w:cs="Arial"/>
          <w:color w:val="00B050"/>
          <w:sz w:val="24"/>
          <w:szCs w:val="24"/>
        </w:rPr>
        <w:t>&lt;property name="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</w:rPr>
        <w:t>monto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</w:rPr>
        <w:t>" type="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</w:rPr>
        <w:t>java.math.BigDecimal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</w:rPr>
        <w:t>"&gt;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r w:rsidRPr="00917E0A">
        <w:rPr>
          <w:rFonts w:ascii="Arial" w:eastAsia="Calibri" w:hAnsi="Arial" w:cs="Arial"/>
          <w:color w:val="00B050"/>
          <w:sz w:val="24"/>
          <w:szCs w:val="24"/>
        </w:rPr>
        <w:tab/>
      </w: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&lt;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column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name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="monto" /&gt;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&lt;/</w:t>
      </w:r>
      <w:proofErr w:type="spellStart"/>
      <w:proofErr w:type="gram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property</w:t>
      </w:r>
      <w:proofErr w:type="spellEnd"/>
      <w:proofErr w:type="gram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&gt;</w:t>
      </w: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</w:pP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BigDecimal</w:t>
      </w:r>
      <w:proofErr w:type="spellEnd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 pertenece al paquete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java.math</w:t>
      </w:r>
      <w:proofErr w:type="spellEnd"/>
    </w:p>
    <w:p w:rsidR="00917E0A" w:rsidRPr="00917E0A" w:rsidRDefault="00917E0A" w:rsidP="00917E0A">
      <w:pPr>
        <w:spacing w:line="280" w:lineRule="exact"/>
        <w:ind w:left="1201"/>
        <w:rPr>
          <w:rFonts w:ascii="Arial" w:eastAsia="Calibri" w:hAnsi="Arial" w:cs="Arial"/>
          <w:color w:val="00B050"/>
          <w:sz w:val="24"/>
          <w:szCs w:val="24"/>
          <w:lang w:val="es-AR"/>
        </w:rPr>
        <w:sectPr w:rsidR="00917E0A" w:rsidRPr="00917E0A">
          <w:pgSz w:w="11920" w:h="16860"/>
          <w:pgMar w:top="1180" w:right="20" w:bottom="280" w:left="240" w:header="180" w:footer="0" w:gutter="0"/>
          <w:cols w:space="720"/>
        </w:sectPr>
      </w:pPr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 xml:space="preserve">Date pertenece al paquete java </w:t>
      </w:r>
      <w:proofErr w:type="spellStart"/>
      <w:r w:rsidRPr="00917E0A">
        <w:rPr>
          <w:rFonts w:ascii="Arial" w:eastAsia="Calibri" w:hAnsi="Arial" w:cs="Arial"/>
          <w:color w:val="00B050"/>
          <w:sz w:val="24"/>
          <w:szCs w:val="24"/>
          <w:lang w:val="es-AR"/>
        </w:rPr>
        <w:t>utils</w:t>
      </w:r>
      <w:proofErr w:type="spellEnd"/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77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7.  Dada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porción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sentencia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DDL de creación  de  la  tabla  escriba  la  línea  del  archivo  de  mapeo  de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Hibernate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HBM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formato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XML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correspondiente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mapeo  del atributo “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infraccionNomenclada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”.</w:t>
      </w:r>
    </w:p>
    <w:p w:rsidR="008C1008" w:rsidRPr="00F241EB" w:rsidRDefault="008C1008">
      <w:pPr>
        <w:spacing w:before="1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Infraccion.java</w:t>
      </w:r>
    </w:p>
    <w:p w:rsidR="008C1008" w:rsidRPr="00917E0A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proofErr w:type="gramStart"/>
      <w:r w:rsidRPr="00917E0A">
        <w:rPr>
          <w:rFonts w:ascii="Calibri" w:eastAsia="Calibri" w:hAnsi="Calibri" w:cs="Calibri"/>
          <w:position w:val="1"/>
          <w:sz w:val="24"/>
          <w:szCs w:val="24"/>
        </w:rPr>
        <w:t>public</w:t>
      </w:r>
      <w:proofErr w:type="gramEnd"/>
      <w:r w:rsidRPr="00917E0A">
        <w:rPr>
          <w:rFonts w:ascii="Calibri" w:eastAsia="Calibri" w:hAnsi="Calibri" w:cs="Calibri"/>
          <w:position w:val="1"/>
          <w:sz w:val="24"/>
          <w:szCs w:val="24"/>
        </w:rPr>
        <w:t xml:space="preserve"> class </w:t>
      </w:r>
      <w:proofErr w:type="spellStart"/>
      <w:r w:rsidRPr="00917E0A"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 w:rsidRPr="00917E0A">
        <w:rPr>
          <w:rFonts w:ascii="Calibri" w:eastAsia="Calibri" w:hAnsi="Calibri" w:cs="Calibri"/>
          <w:position w:val="1"/>
          <w:sz w:val="24"/>
          <w:szCs w:val="24"/>
        </w:rPr>
        <w:t xml:space="preserve"> {</w:t>
      </w:r>
    </w:p>
    <w:p w:rsidR="008C1008" w:rsidRPr="00917E0A" w:rsidRDefault="008C1008">
      <w:pPr>
        <w:spacing w:before="18" w:line="260" w:lineRule="exact"/>
        <w:rPr>
          <w:sz w:val="26"/>
          <w:szCs w:val="26"/>
        </w:rPr>
      </w:pPr>
    </w:p>
    <w:p w:rsidR="008C1008" w:rsidRPr="00917E0A" w:rsidRDefault="00F84778">
      <w:pPr>
        <w:ind w:left="1418"/>
        <w:rPr>
          <w:rFonts w:ascii="Calibri" w:eastAsia="Calibri" w:hAnsi="Calibri" w:cs="Calibri"/>
          <w:sz w:val="24"/>
          <w:szCs w:val="24"/>
        </w:rPr>
      </w:pPr>
      <w:proofErr w:type="gramStart"/>
      <w:r w:rsidRPr="00917E0A">
        <w:rPr>
          <w:rFonts w:ascii="Calibri" w:eastAsia="Calibri" w:hAnsi="Calibri" w:cs="Calibri"/>
          <w:sz w:val="24"/>
          <w:szCs w:val="24"/>
        </w:rPr>
        <w:t>private</w:t>
      </w:r>
      <w:proofErr w:type="gramEnd"/>
      <w:r w:rsidRPr="00917E0A">
        <w:rPr>
          <w:rFonts w:ascii="Calibri" w:eastAsia="Calibri" w:hAnsi="Calibri" w:cs="Calibri"/>
          <w:sz w:val="24"/>
          <w:szCs w:val="24"/>
        </w:rPr>
        <w:t xml:space="preserve"> Integer id;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Integer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monto;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private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String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observacion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b/>
          <w:sz w:val="24"/>
          <w:szCs w:val="24"/>
          <w:lang w:val="es-AR"/>
        </w:rPr>
        <w:t>Script SQL de creación de la tabla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CREATE TABLE `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Infraccion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` (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id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 AUTO_INCREMENT,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cantidadPuntosDescontados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tinyint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(3)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unsigned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monto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decimal(8,2)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observacion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` varchar(255) DEFAULT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numeroActaConstatacion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NULL,</w:t>
      </w:r>
    </w:p>
    <w:p w:rsidR="008C1008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`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codigoInfraccionNomenclada</w:t>
      </w:r>
      <w:proofErr w:type="spellEnd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`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(10) unsigned NOT NULL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PRIMARY KEY (`id`),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`fk_Infraccion_ActaConstatacion1_idx`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KEY `fk_Infraccion_InfraccionNomenclada1_idx`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`fk_Infraccion_ActaConstatacion1`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FOREIGN KEY 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numeroActaConstatacion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 REFERENCES 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 (`numero`)</w:t>
      </w:r>
    </w:p>
    <w:p w:rsidR="008C1008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ON DELETE NO ACTION ON UPDATE NO ACTION,</w:t>
      </w:r>
    </w:p>
    <w:p w:rsidR="008C1008" w:rsidRPr="00F241EB" w:rsidRDefault="00F84778">
      <w:pPr>
        <w:spacing w:line="280" w:lineRule="exact"/>
        <w:ind w:left="1310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CONSTRAINT `fk_Infraccion_InfraccionNomenclada1`</w:t>
      </w:r>
    </w:p>
    <w:p w:rsidR="008C1008" w:rsidRPr="00F241EB" w:rsidRDefault="00F84778">
      <w:pPr>
        <w:spacing w:line="280" w:lineRule="exact"/>
        <w:ind w:left="1764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FOREIGN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KEY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`)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REFERENCES </w:t>
      </w:r>
      <w:r w:rsidRPr="00F241EB">
        <w:rPr>
          <w:rFonts w:ascii="Calibri" w:eastAsia="Calibri" w:hAnsi="Calibri" w:cs="Calibri"/>
          <w:spacing w:val="21"/>
          <w:position w:val="1"/>
          <w:sz w:val="24"/>
          <w:szCs w:val="24"/>
          <w:lang w:val="es-AR"/>
        </w:rPr>
        <w:t xml:space="preserve"> </w:t>
      </w: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InfraccionNomenclada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</w:t>
      </w:r>
    </w:p>
    <w:p w:rsidR="008C1008" w:rsidRPr="00F241EB" w:rsidRDefault="00F84778">
      <w:pPr>
        <w:spacing w:line="280" w:lineRule="exact"/>
        <w:ind w:left="120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(`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codigo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`)</w:t>
      </w:r>
    </w:p>
    <w:p w:rsidR="008C1008" w:rsidRPr="00917E0A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917E0A">
        <w:rPr>
          <w:rFonts w:ascii="Calibri" w:eastAsia="Calibri" w:hAnsi="Calibri" w:cs="Calibri"/>
          <w:sz w:val="24"/>
          <w:szCs w:val="24"/>
          <w:lang w:val="es-AR"/>
        </w:rPr>
        <w:t>ON DELETE NO ACTION ON UPDATE NO ACTION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  <w:r w:rsidRPr="00917E0A">
        <w:rPr>
          <w:rFonts w:ascii="Calibri" w:eastAsia="Calibri" w:hAnsi="Calibri" w:cs="Calibri"/>
          <w:position w:val="1"/>
          <w:sz w:val="24"/>
          <w:szCs w:val="24"/>
          <w:lang w:val="es-AR"/>
        </w:rPr>
        <w:t>)</w:t>
      </w: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Default="00917E0A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Calibri" w:eastAsia="Calibri" w:hAnsi="Calibri" w:cs="Calibri"/>
          <w:color w:val="00B050"/>
          <w:sz w:val="24"/>
          <w:szCs w:val="24"/>
          <w:lang w:val="es-AR"/>
        </w:rPr>
      </w:pPr>
      <w:r w:rsidRPr="00917E0A">
        <w:rPr>
          <w:rFonts w:ascii="Calibri" w:eastAsia="Calibri" w:hAnsi="Calibri" w:cs="Calibri"/>
          <w:color w:val="00B050"/>
          <w:sz w:val="24"/>
          <w:szCs w:val="24"/>
          <w:lang w:val="es-AR"/>
        </w:rPr>
        <w:t>Comentarios:</w:t>
      </w:r>
    </w:p>
    <w:p w:rsidR="00917E0A" w:rsidRPr="00917E0A" w:rsidRDefault="00917E0A" w:rsidP="00917E0A">
      <w:pPr>
        <w:spacing w:line="280" w:lineRule="exact"/>
        <w:ind w:left="1201"/>
        <w:rPr>
          <w:rFonts w:ascii="Calibri" w:eastAsia="Calibri" w:hAnsi="Calibri" w:cs="Calibri"/>
          <w:color w:val="00B050"/>
          <w:sz w:val="24"/>
          <w:szCs w:val="24"/>
          <w:lang w:val="es-AR"/>
        </w:rPr>
      </w:pP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  <w:lang w:val="es-AR"/>
        </w:rPr>
        <w:t>Infraccion</w:t>
      </w:r>
      <w:proofErr w:type="spellEnd"/>
      <w:r w:rsidRPr="00917E0A">
        <w:rPr>
          <w:rFonts w:ascii="Calibri" w:eastAsia="Calibri" w:hAnsi="Calibri" w:cs="Calibri"/>
          <w:color w:val="00B050"/>
          <w:sz w:val="24"/>
          <w:szCs w:val="24"/>
          <w:lang w:val="es-AR"/>
        </w:rPr>
        <w:t xml:space="preserve"> tiene un atributo del tipo </w:t>
      </w: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  <w:lang w:val="es-AR"/>
        </w:rPr>
        <w:t>InfraccionNomenclada</w:t>
      </w:r>
      <w:proofErr w:type="spellEnd"/>
    </w:p>
    <w:p w:rsidR="00917E0A" w:rsidRPr="00917E0A" w:rsidRDefault="00917E0A" w:rsidP="00917E0A">
      <w:pPr>
        <w:spacing w:line="280" w:lineRule="exact"/>
        <w:ind w:left="1201"/>
        <w:rPr>
          <w:rFonts w:ascii="Calibri" w:eastAsia="Calibri" w:hAnsi="Calibri" w:cs="Calibri"/>
          <w:color w:val="00B050"/>
          <w:sz w:val="24"/>
          <w:szCs w:val="24"/>
          <w:lang w:val="es-AR"/>
        </w:rPr>
      </w:pPr>
    </w:p>
    <w:p w:rsidR="00917E0A" w:rsidRPr="00917E0A" w:rsidRDefault="00917E0A" w:rsidP="00917E0A">
      <w:pPr>
        <w:spacing w:line="280" w:lineRule="exact"/>
        <w:ind w:left="1201"/>
        <w:rPr>
          <w:rFonts w:ascii="Calibri" w:eastAsia="Calibri" w:hAnsi="Calibri" w:cs="Calibri"/>
          <w:color w:val="00B050"/>
          <w:sz w:val="24"/>
          <w:szCs w:val="24"/>
        </w:rPr>
        <w:sectPr w:rsidR="00917E0A" w:rsidRPr="00917E0A">
          <w:pgSz w:w="11920" w:h="16860"/>
          <w:pgMar w:top="1180" w:right="20" w:bottom="280" w:left="240" w:header="180" w:footer="0" w:gutter="0"/>
          <w:cols w:space="720"/>
        </w:sectPr>
      </w:pPr>
      <w:r w:rsidRPr="00917E0A">
        <w:rPr>
          <w:rFonts w:ascii="Calibri" w:eastAsia="Calibri" w:hAnsi="Calibri" w:cs="Calibri"/>
          <w:color w:val="00B050"/>
          <w:sz w:val="24"/>
          <w:szCs w:val="24"/>
        </w:rPr>
        <w:t>&lt;many-to-one name="</w:t>
      </w: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</w:rPr>
        <w:t>infraccionNomenclada</w:t>
      </w:r>
      <w:proofErr w:type="spellEnd"/>
      <w:r w:rsidRPr="00917E0A">
        <w:rPr>
          <w:rFonts w:ascii="Calibri" w:eastAsia="Calibri" w:hAnsi="Calibri" w:cs="Calibri"/>
          <w:color w:val="00B050"/>
          <w:sz w:val="24"/>
          <w:szCs w:val="24"/>
        </w:rPr>
        <w:t>" class="</w:t>
      </w: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</w:rPr>
        <w:t>InfraccionNomenclada</w:t>
      </w:r>
      <w:proofErr w:type="spellEnd"/>
      <w:r w:rsidRPr="00917E0A">
        <w:rPr>
          <w:rFonts w:ascii="Calibri" w:eastAsia="Calibri" w:hAnsi="Calibri" w:cs="Calibri"/>
          <w:color w:val="00B050"/>
          <w:sz w:val="24"/>
          <w:szCs w:val="24"/>
        </w:rPr>
        <w:t>" column="</w:t>
      </w:r>
      <w:proofErr w:type="spellStart"/>
      <w:r w:rsidRPr="00917E0A">
        <w:rPr>
          <w:rFonts w:ascii="Calibri" w:eastAsia="Calibri" w:hAnsi="Calibri" w:cs="Calibri"/>
          <w:color w:val="00B050"/>
          <w:sz w:val="24"/>
          <w:szCs w:val="24"/>
        </w:rPr>
        <w:t>codigoInfraccionNomenclada</w:t>
      </w:r>
      <w:proofErr w:type="spellEnd"/>
      <w:r w:rsidRPr="00917E0A">
        <w:rPr>
          <w:rFonts w:ascii="Calibri" w:eastAsia="Calibri" w:hAnsi="Calibri" w:cs="Calibri"/>
          <w:color w:val="00B050"/>
          <w:sz w:val="24"/>
          <w:szCs w:val="24"/>
        </w:rPr>
        <w:t>" cascade="none" not-null="true" insert="true" update="false" lazy="false" /&gt;</w:t>
      </w:r>
    </w:p>
    <w:p w:rsidR="008C1008" w:rsidRPr="00917E0A" w:rsidRDefault="008C1008">
      <w:pPr>
        <w:spacing w:line="200" w:lineRule="exact"/>
      </w:pPr>
    </w:p>
    <w:p w:rsidR="008C1008" w:rsidRPr="00917E0A" w:rsidRDefault="008C1008">
      <w:pPr>
        <w:spacing w:before="19" w:line="280" w:lineRule="exact"/>
        <w:rPr>
          <w:sz w:val="28"/>
          <w:szCs w:val="28"/>
        </w:rPr>
      </w:pPr>
    </w:p>
    <w:p w:rsidR="008C1008" w:rsidRPr="00F241EB" w:rsidRDefault="00F84778">
      <w:pPr>
        <w:spacing w:before="4"/>
        <w:ind w:left="1201"/>
        <w:rPr>
          <w:rFonts w:ascii="Arial" w:eastAsia="Arial" w:hAnsi="Arial" w:cs="Arial"/>
          <w:sz w:val="44"/>
          <w:szCs w:val="44"/>
          <w:lang w:val="es-AR"/>
        </w:rPr>
      </w:pPr>
      <w:r w:rsidRPr="00F241EB">
        <w:rPr>
          <w:rFonts w:ascii="Arial" w:eastAsia="Arial" w:hAnsi="Arial" w:cs="Arial"/>
          <w:sz w:val="44"/>
          <w:szCs w:val="44"/>
          <w:lang w:val="es-AR"/>
        </w:rPr>
        <w:t>Ejercicios de Java</w:t>
      </w:r>
    </w:p>
    <w:p w:rsidR="008C1008" w:rsidRPr="00F241EB" w:rsidRDefault="008C1008">
      <w:pPr>
        <w:spacing w:before="3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6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1.  Considere el siguiente método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5" w:line="220" w:lineRule="exact"/>
        <w:rPr>
          <w:sz w:val="22"/>
          <w:szCs w:val="22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ifElseMisterioso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x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y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6666"/>
          <w:sz w:val="24"/>
          <w:szCs w:val="24"/>
        </w:rPr>
        <w:t>4;</w:t>
      </w:r>
    </w:p>
    <w:p w:rsidR="008C1008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&lt;= </w:t>
      </w:r>
      <w:r>
        <w:rPr>
          <w:rFonts w:ascii="Consolas" w:eastAsia="Consolas" w:hAnsi="Consolas" w:cs="Consolas"/>
          <w:color w:val="000000"/>
          <w:sz w:val="24"/>
          <w:szCs w:val="24"/>
        </w:rPr>
        <w:t>x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2126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z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x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+ </w:t>
      </w:r>
      <w:r>
        <w:rPr>
          <w:rFonts w:ascii="Consolas" w:eastAsia="Consolas" w:hAnsi="Consolas" w:cs="Consolas"/>
          <w:color w:val="006666"/>
          <w:sz w:val="24"/>
          <w:szCs w:val="24"/>
        </w:rPr>
        <w:t>1;</w:t>
      </w:r>
    </w:p>
    <w:p w:rsidR="008C1008" w:rsidRPr="00917E0A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} </w:t>
      </w:r>
      <w:proofErr w:type="spellStart"/>
      <w:proofErr w:type="gramStart"/>
      <w:r w:rsidRPr="00917E0A">
        <w:rPr>
          <w:rFonts w:ascii="Consolas" w:eastAsia="Consolas" w:hAnsi="Consolas" w:cs="Consolas"/>
          <w:color w:val="000087"/>
          <w:sz w:val="24"/>
          <w:szCs w:val="24"/>
          <w:lang w:val="es-AR"/>
        </w:rPr>
        <w:t>else</w:t>
      </w:r>
      <w:proofErr w:type="spellEnd"/>
      <w:proofErr w:type="gramEnd"/>
      <w:r w:rsidRPr="00917E0A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>{</w:t>
      </w:r>
    </w:p>
    <w:p w:rsidR="008C1008" w:rsidRPr="00917E0A" w:rsidRDefault="00F84778">
      <w:pPr>
        <w:spacing w:before="49"/>
        <w:ind w:left="2126"/>
        <w:rPr>
          <w:rFonts w:ascii="Consolas" w:eastAsia="Consolas" w:hAnsi="Consolas" w:cs="Consolas"/>
          <w:sz w:val="24"/>
          <w:szCs w:val="24"/>
          <w:lang w:val="es-AR"/>
        </w:rPr>
      </w:pPr>
      <w:r w:rsidRPr="00917E0A">
        <w:rPr>
          <w:rFonts w:ascii="Consolas" w:eastAsia="Consolas" w:hAnsi="Consolas" w:cs="Consolas"/>
          <w:sz w:val="24"/>
          <w:szCs w:val="24"/>
          <w:lang w:val="es-AR"/>
        </w:rPr>
        <w:t xml:space="preserve">z 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= 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z 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+ </w:t>
      </w:r>
      <w:r w:rsidRPr="00917E0A">
        <w:rPr>
          <w:rFonts w:ascii="Consolas" w:eastAsia="Consolas" w:hAnsi="Consolas" w:cs="Consolas"/>
          <w:color w:val="006666"/>
          <w:sz w:val="24"/>
          <w:szCs w:val="24"/>
          <w:lang w:val="es-AR"/>
        </w:rPr>
        <w:t>9;</w:t>
      </w:r>
    </w:p>
    <w:p w:rsidR="008C1008" w:rsidRPr="00917E0A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917E0A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917E0A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917E0A">
        <w:rPr>
          <w:rFonts w:ascii="Consolas" w:eastAsia="Consolas" w:hAnsi="Consolas" w:cs="Consolas"/>
          <w:color w:val="000087"/>
          <w:sz w:val="24"/>
          <w:szCs w:val="24"/>
          <w:lang w:val="es-AR"/>
        </w:rPr>
        <w:t>if</w:t>
      </w:r>
      <w:proofErr w:type="spellEnd"/>
      <w:proofErr w:type="gramEnd"/>
      <w:r w:rsidRPr="00917E0A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z 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&lt;= 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>y</w:t>
      </w:r>
      <w:r w:rsidRPr="00917E0A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 </w:t>
      </w:r>
      <w:r w:rsidRPr="00917E0A">
        <w:rPr>
          <w:rFonts w:ascii="Consolas" w:eastAsia="Consolas" w:hAnsi="Consolas" w:cs="Consolas"/>
          <w:color w:val="000000"/>
          <w:sz w:val="24"/>
          <w:szCs w:val="24"/>
          <w:lang w:val="es-AR"/>
        </w:rPr>
        <w:t>{</w:t>
      </w:r>
    </w:p>
    <w:p w:rsidR="008C1008" w:rsidRPr="00F241EB" w:rsidRDefault="00F84778">
      <w:pPr>
        <w:spacing w:before="49"/>
        <w:ind w:left="2088" w:right="8968"/>
        <w:jc w:val="center"/>
        <w:rPr>
          <w:rFonts w:ascii="Consolas" w:eastAsia="Consolas" w:hAnsi="Consolas" w:cs="Consolas"/>
          <w:sz w:val="24"/>
          <w:szCs w:val="24"/>
          <w:lang w:val="es-AR"/>
        </w:rPr>
      </w:pPr>
      <w:proofErr w:type="gramStart"/>
      <w:r w:rsidRPr="00F241EB">
        <w:rPr>
          <w:rFonts w:ascii="Consolas" w:eastAsia="Consolas" w:hAnsi="Consolas" w:cs="Consolas"/>
          <w:sz w:val="24"/>
          <w:szCs w:val="24"/>
          <w:lang w:val="es-AR"/>
        </w:rPr>
        <w:t>y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++;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z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+ 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 xml:space="preserve">" "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+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/>
        <w:ind w:left="120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Para cada una de las siguientes invocaciones, determinar la salida que se obtiene</w:t>
      </w:r>
      <w:r w:rsidRPr="00F241EB">
        <w:rPr>
          <w:rFonts w:ascii="Arial" w:eastAsia="Arial" w:hAnsi="Arial" w:cs="Arial"/>
          <w:sz w:val="26"/>
          <w:szCs w:val="26"/>
          <w:lang w:val="es-AR"/>
        </w:rPr>
        <w:t>:</w:t>
      </w:r>
    </w:p>
    <w:p w:rsidR="008C1008" w:rsidRPr="00F241EB" w:rsidRDefault="008C1008">
      <w:pPr>
        <w:spacing w:before="2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3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20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’13, 21’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 w:rsidP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’5, 6’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5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F241EB" w:rsidP="00F241EB">
            <w:pPr>
              <w:rPr>
                <w:rFonts w:ascii="Consolas" w:eastAsia="Consolas" w:hAnsi="Consolas" w:cs="Consolas"/>
                <w:color w:val="00B050"/>
                <w:sz w:val="24"/>
                <w:szCs w:val="24"/>
              </w:rPr>
            </w:pPr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’6, 5’</w:t>
            </w:r>
          </w:p>
        </w:tc>
      </w:tr>
      <w:tr w:rsidR="008C1008">
        <w:trPr>
          <w:trHeight w:hRule="exact" w:val="540"/>
        </w:trPr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8C1008">
            <w:pPr>
              <w:spacing w:before="8" w:line="100" w:lineRule="exact"/>
              <w:rPr>
                <w:sz w:val="10"/>
                <w:szCs w:val="10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ifElseMisterioso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6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,</w:t>
            </w:r>
            <w:r>
              <w:rPr>
                <w:rFonts w:ascii="Consolas" w:eastAsia="Consolas" w:hAnsi="Consolas" w:cs="Consolas"/>
                <w:color w:val="006666"/>
                <w:sz w:val="24"/>
                <w:szCs w:val="24"/>
              </w:rPr>
              <w:t>10</w:t>
            </w:r>
            <w:r>
              <w:rPr>
                <w:rFonts w:ascii="Consolas" w:eastAsia="Consolas" w:hAnsi="Consolas" w:cs="Consolas"/>
                <w:color w:val="666600"/>
                <w:sz w:val="24"/>
                <w:szCs w:val="24"/>
              </w:rPr>
              <w:t>);</w:t>
            </w:r>
          </w:p>
        </w:tc>
        <w:tc>
          <w:tcPr>
            <w:tcW w:w="4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F241EB" w:rsidP="00F241EB">
            <w:r w:rsidRPr="00F241EB">
              <w:rPr>
                <w:rFonts w:ascii="Consolas" w:eastAsia="Consolas" w:hAnsi="Consolas" w:cs="Consolas"/>
                <w:color w:val="00B050"/>
                <w:sz w:val="24"/>
                <w:szCs w:val="24"/>
              </w:rPr>
              <w:t>’7, 11’</w:t>
            </w:r>
          </w:p>
        </w:tc>
      </w:tr>
    </w:tbl>
    <w:p w:rsidR="008C1008" w:rsidRDefault="008C1008">
      <w:pPr>
        <w:sectPr w:rsidR="008C1008">
          <w:pgSz w:w="11920" w:h="16860"/>
          <w:pgMar w:top="1180" w:right="20" w:bottom="280" w:left="240" w:header="180" w:footer="0" w:gutter="0"/>
          <w:cols w:space="720"/>
        </w:sect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40" w:lineRule="exact"/>
        <w:rPr>
          <w:sz w:val="24"/>
          <w:szCs w:val="24"/>
        </w:rPr>
      </w:pPr>
    </w:p>
    <w:p w:rsidR="008C1008" w:rsidRDefault="00F84778">
      <w:pPr>
        <w:spacing w:before="27"/>
        <w:ind w:left="126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2. 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Considere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el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siguiente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método</w:t>
      </w:r>
      <w:proofErr w:type="spellEnd"/>
      <w:r>
        <w:rPr>
          <w:rFonts w:ascii="Arial" w:eastAsia="Arial" w:hAnsi="Arial" w:cs="Arial"/>
          <w:b/>
          <w:sz w:val="26"/>
          <w:szCs w:val="26"/>
        </w:rPr>
        <w:t>:</w: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5" w:line="220" w:lineRule="exact"/>
        <w:rPr>
          <w:sz w:val="22"/>
          <w:szCs w:val="22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void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misterio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1556" w:right="5267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= 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&lt;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++) </w:t>
      </w: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:rsidR="008C1008" w:rsidRDefault="00F84778">
      <w:pPr>
        <w:spacing w:before="49"/>
        <w:ind w:left="2088" w:right="5799"/>
        <w:jc w:val="center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+= </w:t>
      </w:r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b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- </w:t>
      </w:r>
      <w:r>
        <w:rPr>
          <w:rFonts w:ascii="Consolas" w:eastAsia="Consolas" w:hAnsi="Consolas" w:cs="Consolas"/>
          <w:color w:val="006666"/>
          <w:sz w:val="24"/>
          <w:szCs w:val="24"/>
        </w:rPr>
        <w:t xml:space="preserve">1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-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];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7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32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Dados los siguientes arreglos:</w:t>
      </w:r>
    </w:p>
    <w:p w:rsidR="008C1008" w:rsidRPr="00F241EB" w:rsidRDefault="008C1008">
      <w:pPr>
        <w:spacing w:before="8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[]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a1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= {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3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5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7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9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};</w:t>
      </w:r>
    </w:p>
    <w:p w:rsidR="008C1008" w:rsidRPr="00F241EB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[]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a2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= {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4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9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16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r w:rsidRPr="00F241EB">
        <w:rPr>
          <w:rFonts w:ascii="Consolas" w:eastAsia="Consolas" w:hAnsi="Consolas" w:cs="Consolas"/>
          <w:color w:val="006666"/>
          <w:sz w:val="24"/>
          <w:szCs w:val="24"/>
          <w:lang w:val="es-AR"/>
        </w:rPr>
        <w:t>25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};</w:t>
      </w:r>
    </w:p>
    <w:p w:rsidR="008C1008" w:rsidRPr="00F241EB" w:rsidRDefault="008C1008">
      <w:pPr>
        <w:spacing w:before="9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line="284" w:lineRule="auto"/>
        <w:ind w:left="1201" w:right="1470"/>
        <w:rPr>
          <w:rFonts w:ascii="Arial" w:eastAsia="Arial" w:hAnsi="Arial" w:cs="Arial"/>
          <w:b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Determine los valores de los elementos en el arreglo a1 luego de ejecutar la siguiente invocación al método: </w:t>
      </w:r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misterio(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a1,a2)</w:t>
      </w:r>
    </w:p>
    <w:p w:rsidR="00F241EB" w:rsidRDefault="00F241EB">
      <w:pPr>
        <w:spacing w:line="284" w:lineRule="auto"/>
        <w:ind w:left="1201" w:right="1470"/>
        <w:rPr>
          <w:rFonts w:ascii="Arial" w:eastAsia="Arial" w:hAnsi="Arial" w:cs="Arial"/>
          <w:b/>
          <w:sz w:val="22"/>
          <w:szCs w:val="22"/>
          <w:lang w:val="es-AR"/>
        </w:rPr>
      </w:pPr>
    </w:p>
    <w:p w:rsidR="00F241EB" w:rsidRPr="00F241EB" w:rsidRDefault="00F241EB" w:rsidP="00F241EB">
      <w:pPr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[] a1 = {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26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19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14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11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, </w:t>
      </w: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10</w:t>
      </w: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};</w:t>
      </w:r>
    </w:p>
    <w:p w:rsidR="008C1008" w:rsidRPr="00F241EB" w:rsidRDefault="008C1008">
      <w:pPr>
        <w:spacing w:before="9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89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3.  Determinar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valores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almacenados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arreglo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array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 luego de que se ejecute el siguiente fragmento de código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array </w:t>
      </w:r>
      <w:r>
        <w:rPr>
          <w:rFonts w:ascii="Consolas" w:eastAsia="Consolas" w:hAnsi="Consolas" w:cs="Consolas"/>
          <w:color w:val="666600"/>
          <w:sz w:val="24"/>
          <w:szCs w:val="24"/>
        </w:rPr>
        <w:t>= {</w:t>
      </w:r>
      <w:r>
        <w:rPr>
          <w:rFonts w:ascii="Consolas" w:eastAsia="Consolas" w:hAnsi="Consolas" w:cs="Consolas"/>
          <w:color w:val="006666"/>
          <w:sz w:val="24"/>
          <w:szCs w:val="24"/>
        </w:rPr>
        <w:t>2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18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6</w:t>
      </w:r>
      <w:r>
        <w:rPr>
          <w:rFonts w:ascii="Consolas" w:eastAsia="Consolas" w:hAnsi="Consolas" w:cs="Consolas"/>
          <w:color w:val="666600"/>
          <w:sz w:val="24"/>
          <w:szCs w:val="24"/>
        </w:rPr>
        <w:t>,-</w:t>
      </w:r>
      <w:r>
        <w:rPr>
          <w:rFonts w:ascii="Consolas" w:eastAsia="Consolas" w:hAnsi="Consolas" w:cs="Consolas"/>
          <w:color w:val="006666"/>
          <w:sz w:val="24"/>
          <w:szCs w:val="24"/>
        </w:rPr>
        <w:t>4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5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color w:val="006666"/>
          <w:sz w:val="24"/>
          <w:szCs w:val="24"/>
        </w:rPr>
        <w:t>1};</w:t>
      </w:r>
    </w:p>
    <w:p w:rsidR="008C1008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for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=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r>
        <w:rPr>
          <w:rFonts w:ascii="Consolas" w:eastAsia="Consolas" w:hAnsi="Consolas" w:cs="Consolas"/>
          <w:color w:val="6666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length</w:t>
      </w:r>
      <w:r>
        <w:rPr>
          <w:rFonts w:ascii="Consolas" w:eastAsia="Consolas" w:hAnsi="Consolas" w:cs="Consolas"/>
          <w:color w:val="666600"/>
          <w:sz w:val="24"/>
          <w:szCs w:val="24"/>
        </w:rPr>
        <w:t>;</w:t>
      </w:r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++)</w:t>
      </w:r>
    </w:p>
    <w:p w:rsidR="008C1008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= 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] + (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] / </w:t>
      </w:r>
      <w:r>
        <w:rPr>
          <w:rFonts w:ascii="Consolas" w:eastAsia="Consolas" w:hAnsi="Consolas" w:cs="Consolas"/>
          <w:color w:val="000000"/>
          <w:sz w:val="24"/>
          <w:szCs w:val="24"/>
        </w:rPr>
        <w:t>array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r>
        <w:rPr>
          <w:rFonts w:ascii="Consolas" w:eastAsia="Consolas" w:hAnsi="Consolas" w:cs="Consolas"/>
          <w:color w:val="006666"/>
          <w:sz w:val="24"/>
          <w:szCs w:val="24"/>
        </w:rPr>
        <w:t>0</w:t>
      </w:r>
      <w:r>
        <w:rPr>
          <w:rFonts w:ascii="Consolas" w:eastAsia="Consolas" w:hAnsi="Consolas" w:cs="Consolas"/>
          <w:color w:val="666600"/>
          <w:sz w:val="24"/>
          <w:szCs w:val="24"/>
        </w:rPr>
        <w:t>]);</w:t>
      </w:r>
    </w:p>
    <w:p w:rsidR="008C1008" w:rsidRDefault="008C1008">
      <w:pPr>
        <w:spacing w:before="6" w:line="140" w:lineRule="exact"/>
        <w:rPr>
          <w:sz w:val="15"/>
          <w:szCs w:val="15"/>
        </w:rPr>
      </w:pPr>
    </w:p>
    <w:p w:rsidR="00F241EB" w:rsidRDefault="00F241EB">
      <w:pPr>
        <w:spacing w:before="6" w:line="140" w:lineRule="exact"/>
        <w:rPr>
          <w:sz w:val="15"/>
          <w:szCs w:val="15"/>
        </w:rPr>
      </w:pPr>
    </w:p>
    <w:p w:rsidR="00F241EB" w:rsidRPr="00917E0A" w:rsidRDefault="00F241EB" w:rsidP="00F241EB">
      <w:pPr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proofErr w:type="spellStart"/>
      <w:proofErr w:type="gramStart"/>
      <w:r w:rsidRPr="00917E0A">
        <w:rPr>
          <w:rFonts w:ascii="Consolas" w:eastAsia="Consolas" w:hAnsi="Consolas" w:cs="Consolas"/>
          <w:color w:val="00B050"/>
          <w:sz w:val="24"/>
          <w:szCs w:val="24"/>
          <w:lang w:val="es-AR"/>
        </w:rPr>
        <w:t>int</w:t>
      </w:r>
      <w:proofErr w:type="spellEnd"/>
      <w:proofErr w:type="gramEnd"/>
      <w:r w:rsidRPr="00917E0A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[] </w:t>
      </w:r>
      <w:proofErr w:type="spellStart"/>
      <w:r w:rsidRPr="00917E0A">
        <w:rPr>
          <w:rFonts w:ascii="Consolas" w:eastAsia="Consolas" w:hAnsi="Consolas" w:cs="Consolas"/>
          <w:color w:val="00B050"/>
          <w:sz w:val="24"/>
          <w:szCs w:val="24"/>
          <w:lang w:val="es-AR"/>
        </w:rPr>
        <w:t>array</w:t>
      </w:r>
      <w:proofErr w:type="spellEnd"/>
      <w:r w:rsidRPr="00917E0A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= {3, 24, 8, -5, 6, 1};</w:t>
      </w:r>
    </w:p>
    <w:p w:rsidR="00F241EB" w:rsidRPr="00917E0A" w:rsidRDefault="00F241EB">
      <w:pPr>
        <w:spacing w:before="6" w:line="140" w:lineRule="exact"/>
        <w:rPr>
          <w:sz w:val="15"/>
          <w:szCs w:val="15"/>
          <w:lang w:val="es-AR"/>
        </w:rPr>
      </w:pPr>
    </w:p>
    <w:p w:rsidR="008C1008" w:rsidRPr="00917E0A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12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4.  El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constructor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Punto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tiene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dos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problemas.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Cuáles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son</w:t>
      </w:r>
      <w:proofErr w:type="gram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?</w:t>
      </w:r>
      <w:proofErr w:type="gramEnd"/>
    </w:p>
    <w:p w:rsidR="008C1008" w:rsidRPr="00F241EB" w:rsidRDefault="00F84778">
      <w:pPr>
        <w:spacing w:before="16"/>
        <w:ind w:left="148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Encontrar y arreglar los problemas.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5" w:line="220" w:lineRule="exact"/>
        <w:rPr>
          <w:sz w:val="22"/>
          <w:szCs w:val="22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class </w:t>
      </w:r>
      <w:r>
        <w:rPr>
          <w:rFonts w:ascii="Consolas" w:eastAsia="Consolas" w:hAnsi="Consolas" w:cs="Consolas"/>
          <w:color w:val="660066"/>
          <w:sz w:val="24"/>
          <w:szCs w:val="24"/>
        </w:rPr>
        <w:t>Punto{</w:t>
      </w:r>
    </w:p>
    <w:p w:rsidR="008C1008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x;</w:t>
      </w:r>
    </w:p>
    <w:p w:rsidR="008C1008" w:rsidRPr="00F241EB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y;</w:t>
      </w:r>
    </w:p>
    <w:p w:rsidR="008C1008" w:rsidRPr="00F241EB" w:rsidRDefault="008C1008">
      <w:pPr>
        <w:spacing w:before="10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Punto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xInicial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yInicial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{</w:t>
      </w:r>
    </w:p>
    <w:p w:rsidR="008C1008" w:rsidRPr="00F241EB" w:rsidRDefault="00F84778">
      <w:pPr>
        <w:spacing w:before="49"/>
        <w:ind w:left="225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x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=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xInicial</w:t>
      </w:r>
      <w:proofErr w:type="spell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;</w:t>
      </w:r>
    </w:p>
    <w:p w:rsidR="008C1008" w:rsidRPr="00F241EB" w:rsidRDefault="00F84778">
      <w:pPr>
        <w:spacing w:before="49"/>
        <w:ind w:left="225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y 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= </w:t>
      </w:r>
      <w:proofErr w:type="spellStart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yInicial</w:t>
      </w:r>
      <w:proofErr w:type="spellEnd"/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;</w:t>
      </w:r>
    </w:p>
    <w:p w:rsidR="008C1008" w:rsidRPr="00F241EB" w:rsidRDefault="00F84778">
      <w:pPr>
        <w:spacing w:before="49"/>
        <w:ind w:left="1729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2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before="17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F241EB" w:rsidRDefault="00F241EB" w:rsidP="00F241EB">
      <w:pPr>
        <w:spacing w:before="17"/>
        <w:rPr>
          <w:rFonts w:ascii="Consolas" w:eastAsia="Consolas" w:hAnsi="Consolas" w:cs="Consolas"/>
          <w:sz w:val="24"/>
          <w:szCs w:val="24"/>
          <w:lang w:val="es-AR"/>
        </w:rPr>
      </w:pPr>
    </w:p>
    <w:p w:rsidR="00F241EB" w:rsidRPr="00F241EB" w:rsidRDefault="00F241EB" w:rsidP="00F241EB">
      <w:pPr>
        <w:pStyle w:val="ListParagraph"/>
        <w:numPr>
          <w:ilvl w:val="0"/>
          <w:numId w:val="2"/>
        </w:numPr>
        <w:spacing w:before="17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La declaración de x e y dentro del constructor</w:t>
      </w:r>
    </w:p>
    <w:p w:rsidR="00F241EB" w:rsidRPr="00F241EB" w:rsidRDefault="00F241EB" w:rsidP="00F241EB">
      <w:pPr>
        <w:pStyle w:val="ListParagraph"/>
        <w:numPr>
          <w:ilvl w:val="0"/>
          <w:numId w:val="2"/>
        </w:numPr>
        <w:spacing w:before="17"/>
        <w:rPr>
          <w:rFonts w:ascii="Consolas" w:eastAsia="Consolas" w:hAnsi="Consolas" w:cs="Consolas"/>
          <w:color w:val="00B050"/>
          <w:sz w:val="24"/>
          <w:szCs w:val="24"/>
          <w:lang w:val="es-AR"/>
        </w:rPr>
        <w:sectPr w:rsidR="00F241EB" w:rsidRPr="00F241EB">
          <w:pgSz w:w="11920" w:h="16860"/>
          <w:pgMar w:top="1180" w:right="20" w:bottom="280" w:left="240" w:header="180" w:footer="0" w:gutter="0"/>
          <w:cols w:space="720"/>
        </w:sectPr>
      </w:pPr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Sobra la palabra </w:t>
      </w:r>
      <w:proofErr w:type="spell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en la firma del </w:t>
      </w:r>
      <w:proofErr w:type="spellStart"/>
      <w:r w:rsidRPr="00F241EB">
        <w:rPr>
          <w:rFonts w:ascii="Consolas" w:eastAsia="Consolas" w:hAnsi="Consolas" w:cs="Consolas"/>
          <w:color w:val="00B050"/>
          <w:sz w:val="24"/>
          <w:szCs w:val="24"/>
          <w:lang w:val="es-AR"/>
        </w:rPr>
        <w:t>metodo</w:t>
      </w:r>
      <w:proofErr w:type="spellEnd"/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0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27" w:line="252" w:lineRule="auto"/>
        <w:ind w:left="1622" w:right="1391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5.  Considere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invocaciones.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Determine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salida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 produce.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9" w:line="200" w:lineRule="exact"/>
        <w:rPr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Raro</w:t>
      </w:r>
      <w:proofErr w:type="spellEnd"/>
      <w:r>
        <w:rPr>
          <w:rFonts w:ascii="Consolas" w:eastAsia="Consolas" w:hAnsi="Consolas" w:cs="Consolas"/>
          <w:color w:val="660066"/>
          <w:sz w:val="24"/>
          <w:szCs w:val="24"/>
        </w:rPr>
        <w:t>{</w:t>
      </w:r>
    </w:p>
    <w:p w:rsidR="008C1008" w:rsidRDefault="00F84778">
      <w:pPr>
        <w:spacing w:before="49" w:line="282" w:lineRule="auto"/>
        <w:ind w:left="2126" w:right="4738" w:hanging="528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87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4"/>
          <w:szCs w:val="24"/>
        </w:rPr>
        <w:t xml:space="preserve"> static void </w:t>
      </w:r>
      <w:r>
        <w:rPr>
          <w:rFonts w:ascii="Consolas" w:eastAsia="Consolas" w:hAnsi="Consolas" w:cs="Consolas"/>
          <w:color w:val="000000"/>
          <w:sz w:val="24"/>
          <w:szCs w:val="24"/>
        </w:rPr>
        <w:t>main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r>
        <w:rPr>
          <w:rFonts w:ascii="Consolas" w:eastAsia="Consolas" w:hAnsi="Consolas" w:cs="Consolas"/>
          <w:color w:val="660066"/>
          <w:sz w:val="24"/>
          <w:szCs w:val="24"/>
        </w:rPr>
        <w:t>String</w:t>
      </w:r>
      <w:r>
        <w:rPr>
          <w:rFonts w:ascii="Consolas" w:eastAsia="Consolas" w:hAnsi="Consolas" w:cs="Consolas"/>
          <w:color w:val="666600"/>
          <w:sz w:val="24"/>
          <w:szCs w:val="24"/>
        </w:rPr>
        <w:t xml:space="preserve">[]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 xml:space="preserve">) 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{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Raro</w:t>
      </w:r>
      <w:r>
        <w:rPr>
          <w:rFonts w:ascii="Consolas" w:eastAsia="Consolas" w:hAnsi="Consolas" w:cs="Consolas"/>
          <w:color w:val="666600"/>
          <w:sz w:val="24"/>
          <w:szCs w:val="24"/>
        </w:rPr>
        <w:t>.</w:t>
      </w:r>
      <w:r>
        <w:rPr>
          <w:rFonts w:ascii="Consolas" w:eastAsia="Consolas" w:hAnsi="Consolas" w:cs="Consolas"/>
          <w:color w:val="000000"/>
          <w:sz w:val="24"/>
          <w:szCs w:val="24"/>
        </w:rPr>
        <w:t>primero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();</w:t>
      </w:r>
    </w:p>
    <w:p w:rsidR="008C1008" w:rsidRPr="00F241EB" w:rsidRDefault="00F84778">
      <w:pPr>
        <w:spacing w:line="282" w:lineRule="auto"/>
        <w:ind w:left="2126" w:right="7511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segundo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ind w:left="212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Raro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20" w:lineRule="atLeast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primero."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6" w:line="120" w:lineRule="exact"/>
        <w:rPr>
          <w:sz w:val="13"/>
          <w:szCs w:val="13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20" w:lineRule="exact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segundo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segundo."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spacing w:before="43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160" w:lineRule="exact"/>
        <w:rPr>
          <w:sz w:val="17"/>
          <w:szCs w:val="17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82" w:lineRule="auto"/>
        <w:ind w:left="2126" w:right="3021" w:hanging="528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static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tercero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660066"/>
          <w:sz w:val="24"/>
          <w:szCs w:val="24"/>
          <w:lang w:val="es-AR"/>
        </w:rPr>
        <w:t>System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87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println</w:t>
      </w:r>
      <w:proofErr w:type="spell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color w:val="008700"/>
          <w:sz w:val="24"/>
          <w:szCs w:val="24"/>
          <w:lang w:val="es-AR"/>
        </w:rPr>
        <w:t>"Dentro del método tercero."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 xml:space="preserve">); </w:t>
      </w:r>
      <w:r w:rsidRPr="00F241EB">
        <w:rPr>
          <w:rFonts w:ascii="Consolas" w:eastAsia="Consolas" w:hAnsi="Consolas" w:cs="Consolas"/>
          <w:color w:val="000000"/>
          <w:sz w:val="24"/>
          <w:szCs w:val="24"/>
          <w:lang w:val="es-AR"/>
        </w:rPr>
        <w:t>primero</w:t>
      </w:r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ind w:left="2126"/>
        <w:rPr>
          <w:rFonts w:ascii="Consolas" w:eastAsia="Consolas" w:hAnsi="Consolas" w:cs="Consolas"/>
          <w:sz w:val="24"/>
          <w:szCs w:val="24"/>
          <w:lang w:val="es-AR"/>
        </w:rPr>
      </w:pPr>
      <w:proofErr w:type="gramStart"/>
      <w:r w:rsidRPr="00F241EB">
        <w:rPr>
          <w:rFonts w:ascii="Consolas" w:eastAsia="Consolas" w:hAnsi="Consolas" w:cs="Consolas"/>
          <w:sz w:val="24"/>
          <w:szCs w:val="24"/>
          <w:lang w:val="es-AR"/>
        </w:rPr>
        <w:t>segundo</w:t>
      </w:r>
      <w:proofErr w:type="gramEnd"/>
      <w:r w:rsidRPr="00F241EB">
        <w:rPr>
          <w:rFonts w:ascii="Consolas" w:eastAsia="Consolas" w:hAnsi="Consolas" w:cs="Consolas"/>
          <w:color w:val="666600"/>
          <w:sz w:val="24"/>
          <w:szCs w:val="24"/>
          <w:lang w:val="es-AR"/>
        </w:rPr>
        <w:t>();</w:t>
      </w:r>
    </w:p>
    <w:p w:rsidR="008C1008" w:rsidRPr="00F241EB" w:rsidRDefault="00F84778">
      <w:pPr>
        <w:spacing w:before="49"/>
        <w:ind w:left="1597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8C1008" w:rsidRDefault="00F84778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sz w:val="24"/>
          <w:szCs w:val="24"/>
          <w:lang w:val="es-AR"/>
        </w:rPr>
        <w:t>}</w:t>
      </w:r>
    </w:p>
    <w:p w:rsidR="00C04F59" w:rsidRDefault="00C04F59">
      <w:pPr>
        <w:spacing w:before="49"/>
        <w:ind w:left="1201"/>
        <w:rPr>
          <w:rFonts w:ascii="Consolas" w:eastAsia="Consolas" w:hAnsi="Consolas" w:cs="Consolas"/>
          <w:sz w:val="24"/>
          <w:szCs w:val="24"/>
          <w:lang w:val="es-AR"/>
        </w:rPr>
      </w:pP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>Consola:</w:t>
      </w: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Default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tercero.”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segundo.”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segundo.”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tercero.”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  <w:r w:rsidRPr="00C04F59">
        <w:rPr>
          <w:rFonts w:ascii="Consolas" w:eastAsia="Consolas" w:hAnsi="Consolas" w:cs="Consolas"/>
          <w:color w:val="00B050"/>
          <w:sz w:val="24"/>
          <w:szCs w:val="24"/>
          <w:lang w:val="es-AR"/>
        </w:rPr>
        <w:t xml:space="preserve"> 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segundo.”</w:t>
      </w:r>
    </w:p>
    <w:p w:rsidR="008C1008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  <w:r>
        <w:rPr>
          <w:rFonts w:ascii="Consolas" w:eastAsia="Consolas" w:hAnsi="Consolas" w:cs="Consolas"/>
          <w:color w:val="00B050"/>
          <w:sz w:val="24"/>
          <w:szCs w:val="24"/>
          <w:lang w:val="es-AR"/>
        </w:rPr>
        <w:t>“Dentro del método primero.”</w:t>
      </w: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Default="00C04F59" w:rsidP="00C04F59">
      <w:pPr>
        <w:spacing w:before="49"/>
        <w:ind w:left="1201"/>
        <w:rPr>
          <w:rFonts w:ascii="Consolas" w:eastAsia="Consolas" w:hAnsi="Consolas" w:cs="Consolas"/>
          <w:color w:val="00B050"/>
          <w:sz w:val="24"/>
          <w:szCs w:val="24"/>
          <w:lang w:val="es-AR"/>
        </w:rPr>
      </w:pPr>
    </w:p>
    <w:p w:rsidR="00C04F59" w:rsidRPr="00F241EB" w:rsidRDefault="00C04F59" w:rsidP="00C04F59">
      <w:pPr>
        <w:spacing w:before="49"/>
        <w:ind w:left="1201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80" w:lineRule="exact"/>
        <w:ind w:left="1126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position w:val="-1"/>
          <w:sz w:val="26"/>
          <w:szCs w:val="26"/>
          <w:lang w:val="es-AR"/>
        </w:rPr>
        <w:lastRenderedPageBreak/>
        <w:t>6.  Considere el siguiente programa: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20" w:lineRule="exact"/>
        <w:rPr>
          <w:sz w:val="22"/>
          <w:szCs w:val="22"/>
          <w:lang w:val="es-AR"/>
        </w:rPr>
      </w:pPr>
    </w:p>
    <w:p w:rsidR="008C1008" w:rsidRPr="00917E0A" w:rsidRDefault="007B4FDE">
      <w:pPr>
        <w:spacing w:before="21"/>
        <w:ind w:left="1081"/>
        <w:rPr>
          <w:rFonts w:ascii="Consolas" w:eastAsia="Consolas" w:hAnsi="Consolas" w:cs="Consolas"/>
          <w:sz w:val="22"/>
          <w:szCs w:val="22"/>
          <w:lang w:val="es-AR"/>
        </w:rPr>
      </w:pPr>
      <w:r>
        <w:pict>
          <v:group id="_x0000_s1032" style="position:absolute;left:0;text-align:left;margin-left:61.15pt;margin-top:-5.75pt;width:452pt;height:215.55pt;z-index:-251658240;mso-position-horizontal-relative:page" coordorigin="1223,-115" coordsize="9040,4311">
            <v:shape id="_x0000_s1038" style="position:absolute;left:1922;top:-99;width:8332;height:0" coordorigin="1922,-99" coordsize="8332,0" path="m1922,-99r8332,e" filled="f" strokeweight=".30008mm">
              <v:path arrowok="t"/>
            </v:shape>
            <v:shape id="_x0000_s1037" style="position:absolute;left:1929;top:-107;width:0;height:4294" coordorigin="1929,-107" coordsize="0,4294" path="m1929,4187r,-4294e" filled="f" strokeweight=".30008mm">
              <v:path arrowok="t"/>
            </v:shape>
            <v:shape id="_x0000_s1036" style="position:absolute;left:10246;top:-107;width:0;height:4294" coordorigin="10246,-107" coordsize="0,4294" path="m10246,4187r,-4294e" filled="f" strokeweight=".30008mm">
              <v:path arrowok="t"/>
            </v:shape>
            <v:shape id="_x0000_s1035" style="position:absolute;left:1231;top:-99;width:706;height:0" coordorigin="1231,-99" coordsize="706,0" path="m1231,-99r706,e" filled="f" strokeweight=".30008mm">
              <v:path arrowok="t"/>
            </v:shape>
            <v:shape id="_x0000_s1034" style="position:absolute;left:1239;top:-107;width:0;height:4294" coordorigin="1239,-107" coordsize="0,4294" path="m1239,4187r,-4294e" filled="f" strokeweight=".30008mm">
              <v:path arrowok="t"/>
            </v:shape>
            <v:shape id="_x0000_s1033" style="position:absolute;left:1929;top:-107;width:0;height:4294" coordorigin="1929,-107" coordsize="0,4294" path="m1929,4187r,-4294e" filled="f" strokeweight=".30008mm">
              <v:path arrowok="t"/>
            </v:shape>
            <w10:wrap anchorx="page"/>
          </v:group>
        </w:pict>
      </w:r>
      <w:r w:rsidR="00F84778" w:rsidRPr="00917E0A">
        <w:rPr>
          <w:rFonts w:ascii="Consolas" w:eastAsia="Consolas" w:hAnsi="Consolas" w:cs="Consolas"/>
          <w:sz w:val="22"/>
          <w:szCs w:val="22"/>
          <w:lang w:val="es-AR"/>
        </w:rPr>
        <w:t xml:space="preserve">1.  </w:t>
      </w:r>
      <w:r w:rsidR="00F84778" w:rsidRPr="00917E0A">
        <w:rPr>
          <w:rFonts w:ascii="Consolas" w:eastAsia="Consolas" w:hAnsi="Consolas" w:cs="Consolas"/>
          <w:spacing w:val="86"/>
          <w:sz w:val="22"/>
          <w:szCs w:val="22"/>
          <w:lang w:val="es-AR"/>
        </w:rPr>
        <w:t xml:space="preserve"> </w:t>
      </w:r>
      <w:proofErr w:type="spellStart"/>
      <w:r w:rsidR="00F84778" w:rsidRPr="00917E0A">
        <w:rPr>
          <w:rFonts w:ascii="Consolas" w:eastAsia="Consolas" w:hAnsi="Consolas" w:cs="Consolas"/>
          <w:color w:val="000087"/>
          <w:sz w:val="22"/>
          <w:szCs w:val="22"/>
          <w:lang w:val="es-AR"/>
        </w:rPr>
        <w:t>public</w:t>
      </w:r>
      <w:proofErr w:type="spellEnd"/>
      <w:r w:rsidR="00F84778" w:rsidRPr="00917E0A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="00F84778" w:rsidRPr="00917E0A">
        <w:rPr>
          <w:rFonts w:ascii="Consolas" w:eastAsia="Consolas" w:hAnsi="Consolas" w:cs="Consolas"/>
          <w:color w:val="000087"/>
          <w:sz w:val="22"/>
          <w:szCs w:val="22"/>
          <w:lang w:val="es-AR"/>
        </w:rPr>
        <w:t>class</w:t>
      </w:r>
      <w:proofErr w:type="spellEnd"/>
      <w:r w:rsidR="00F84778" w:rsidRPr="00917E0A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gramStart"/>
      <w:r w:rsidR="00F84778" w:rsidRPr="00917E0A">
        <w:rPr>
          <w:rFonts w:ascii="Consolas" w:eastAsia="Consolas" w:hAnsi="Consolas" w:cs="Consolas"/>
          <w:color w:val="660066"/>
          <w:sz w:val="22"/>
          <w:szCs w:val="22"/>
          <w:lang w:val="es-AR"/>
        </w:rPr>
        <w:t>Ejemplo{</w:t>
      </w:r>
      <w:proofErr w:type="gramEnd"/>
    </w:p>
    <w:p w:rsidR="008C1008" w:rsidRPr="00917E0A" w:rsidRDefault="008C1008">
      <w:pPr>
        <w:spacing w:before="2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9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385"/>
        <w:gridCol w:w="7932"/>
      </w:tblGrid>
      <w:tr w:rsidR="008C1008">
        <w:trPr>
          <w:trHeight w:hRule="exact" w:val="34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before="61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before="61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(){</w:t>
            </w:r>
          </w:p>
        </w:tc>
      </w:tr>
      <w:tr w:rsidR="008C1008" w:rsidRPr="007B4FDE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3.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"La primera regla 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 w:rsidRPr="007B4FDE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4.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"del club de Java es"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5.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</w:rPr>
              <w:t>""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);</w:t>
            </w:r>
          </w:p>
        </w:tc>
      </w:tr>
      <w:tr w:rsidR="008C1008" w:rsidRPr="007B4FDE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6.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proofErr w:type="gram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proofErr w:type="gramEnd"/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"no se habla del club de Java!"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40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7.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</w:tr>
      <w:tr w:rsidR="008C1008">
        <w:trPr>
          <w:trHeight w:hRule="exact" w:val="405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8C1008">
            <w:pPr>
              <w:spacing w:before="1" w:line="120" w:lineRule="exact"/>
              <w:rPr>
                <w:sz w:val="12"/>
                <w:szCs w:val="12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8.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8C1008">
            <w:pPr>
              <w:spacing w:before="1" w:line="120" w:lineRule="exact"/>
              <w:rPr>
                <w:sz w:val="12"/>
                <w:szCs w:val="12"/>
              </w:rPr>
            </w:pPr>
          </w:p>
          <w:p w:rsidR="008C1008" w:rsidRDefault="00F84778">
            <w:pPr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main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>String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){</w:t>
            </w:r>
          </w:p>
        </w:tc>
      </w:tr>
      <w:tr w:rsidR="008C1008" w:rsidRPr="007B4FDE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9.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Pr="00F241EB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proofErr w:type="spellStart"/>
            <w:proofErr w:type="gramStart"/>
            <w:r w:rsidRPr="00F241EB"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position w:val="1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(</w:t>
            </w:r>
            <w:proofErr w:type="gramEnd"/>
            <w:r w:rsidRPr="00F241EB">
              <w:rPr>
                <w:rFonts w:ascii="Consolas" w:eastAsia="Consolas" w:hAnsi="Consolas" w:cs="Consolas"/>
                <w:color w:val="008700"/>
                <w:position w:val="1"/>
                <w:sz w:val="22"/>
                <w:szCs w:val="22"/>
                <w:lang w:val="es-AR"/>
              </w:rPr>
              <w:t>"Las reglas del club de Java."</w:t>
            </w:r>
            <w:r w:rsidRPr="00F241EB"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  <w:lang w:val="es-AR"/>
              </w:rPr>
              <w:t>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10.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11.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665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position w:val="1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position w:val="1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position w:val="1"/>
                <w:sz w:val="22"/>
                <w:szCs w:val="22"/>
              </w:rPr>
              <w:t>();</w:t>
            </w:r>
          </w:p>
        </w:tc>
      </w:tr>
      <w:tr w:rsidR="008C1008">
        <w:trPr>
          <w:trHeight w:hRule="exact" w:val="270"/>
        </w:trPr>
        <w:tc>
          <w:tcPr>
            <w:tcW w:w="69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12.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8C1008" w:rsidRDefault="008C1008"/>
        </w:tc>
        <w:tc>
          <w:tcPr>
            <w:tcW w:w="793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181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</w:tr>
      <w:tr w:rsidR="008C1008">
        <w:trPr>
          <w:trHeight w:hRule="exact" w:val="370"/>
        </w:trPr>
        <w:tc>
          <w:tcPr>
            <w:tcW w:w="69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13.</w:t>
            </w:r>
          </w:p>
        </w:tc>
        <w:tc>
          <w:tcPr>
            <w:tcW w:w="3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:rsidR="008C1008" w:rsidRDefault="00F84778">
            <w:pPr>
              <w:spacing w:line="240" w:lineRule="exact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position w:val="1"/>
                <w:sz w:val="22"/>
                <w:szCs w:val="22"/>
              </w:rPr>
              <w:t>}</w:t>
            </w:r>
          </w:p>
        </w:tc>
        <w:tc>
          <w:tcPr>
            <w:tcW w:w="793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8C1008" w:rsidRDefault="008C1008"/>
        </w:tc>
      </w:tr>
    </w:tbl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15" w:line="240" w:lineRule="exact"/>
        <w:rPr>
          <w:sz w:val="24"/>
          <w:szCs w:val="24"/>
        </w:rPr>
      </w:pPr>
    </w:p>
    <w:p w:rsidR="008C1008" w:rsidRPr="00F241EB" w:rsidRDefault="00F84778">
      <w:pPr>
        <w:spacing w:before="32" w:line="284" w:lineRule="auto"/>
        <w:ind w:left="1201" w:right="1677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Qué sucedería si se realizan</w:t>
      </w:r>
      <w:r w:rsidRPr="00F241EB">
        <w:rPr>
          <w:rFonts w:ascii="Arial" w:eastAsia="Arial" w:hAnsi="Arial" w:cs="Arial"/>
          <w:b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los siguientes cambios a la clase Ejemplo</w:t>
      </w:r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?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 Considerar cada cambio de forma independiente de los otros.</w:t>
      </w:r>
    </w:p>
    <w:p w:rsidR="008C1008" w:rsidRPr="00F241EB" w:rsidRDefault="00F84778">
      <w:pPr>
        <w:spacing w:before="1"/>
        <w:ind w:left="1201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Para 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cambio,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considerar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sólo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tres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posibilidades:</w:t>
      </w:r>
    </w:p>
    <w:p w:rsidR="008C1008" w:rsidRPr="00F241EB" w:rsidRDefault="00F84778">
      <w:pPr>
        <w:spacing w:before="47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“Nada”: Si no ocurrirá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ningún cambio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el programa.</w:t>
      </w:r>
    </w:p>
    <w:p w:rsidR="008C1008" w:rsidRPr="00F241EB" w:rsidRDefault="00F84778">
      <w:pPr>
        <w:tabs>
          <w:tab w:val="left" w:pos="1920"/>
        </w:tabs>
        <w:spacing w:before="47" w:line="284" w:lineRule="auto"/>
        <w:ind w:left="1922" w:right="2069" w:hanging="36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“Error”. Si produciría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que el programa no compile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o que de un error durante su ejecución.</w:t>
      </w:r>
    </w:p>
    <w:p w:rsidR="008C1008" w:rsidRPr="00F241EB" w:rsidRDefault="00F84778">
      <w:pPr>
        <w:spacing w:before="1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“Salida”. Si cambiaría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salida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ejecución.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5" w:line="220" w:lineRule="exact"/>
        <w:rPr>
          <w:sz w:val="22"/>
          <w:szCs w:val="22"/>
          <w:lang w:val="es-AR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6"/>
        <w:gridCol w:w="1771"/>
      </w:tblGrid>
      <w:tr w:rsidR="008C1008" w:rsidRPr="00F241EB">
        <w:trPr>
          <w:trHeight w:hRule="exact" w:val="495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1 por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class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Demostracion</w:t>
            </w:r>
            <w:proofErr w:type="spellEnd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C04F59" w:rsidRDefault="00C04F59" w:rsidP="00C04F59">
            <w:pPr>
              <w:rPr>
                <w:rFonts w:ascii="Consolas" w:hAnsi="Consolas"/>
                <w:sz w:val="24"/>
                <w:szCs w:val="24"/>
                <w:lang w:val="es-AR"/>
              </w:rPr>
            </w:pPr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Cambiar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línea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</w:t>
            </w:r>
            <w:proofErr w:type="spellEnd"/>
            <w:r>
              <w:rPr>
                <w:rFonts w:ascii="Arial" w:eastAsia="Arial" w:hAnsi="Arial" w:cs="Arial"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000087"/>
                <w:sz w:val="22"/>
                <w:szCs w:val="22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MAIN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 xml:space="preserve">String 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[]</w:t>
            </w:r>
          </w:p>
          <w:p w:rsidR="008C1008" w:rsidRDefault="00F84778">
            <w:pPr>
              <w:spacing w:before="12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){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C04F59"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Arial" w:eastAsia="Arial" w:hAnsi="Arial" w:cs="Arial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Insertar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una nueva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línea debajo de la línea 10 que diga</w:t>
            </w:r>
          </w:p>
          <w:p w:rsidR="008C1008" w:rsidRDefault="00F84778">
            <w:pPr>
              <w:spacing w:before="21"/>
              <w:ind w:left="74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sz w:val="22"/>
                <w:szCs w:val="22"/>
              </w:rPr>
              <w:t>Ejemplo</w:t>
            </w:r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mostrarReglas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22"/>
                <w:szCs w:val="22"/>
              </w:rPr>
              <w:t>();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Default="00C04F59"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Salida</w:t>
            </w:r>
          </w:p>
        </w:tc>
      </w:tr>
      <w:tr w:rsidR="008C1008" w:rsidRPr="00F241EB">
        <w:trPr>
          <w:trHeight w:hRule="exact" w:val="495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ind w:left="7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2 a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static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void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imprimirMensaje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(){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 w:rsidRPr="00C04F59"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Error</w:t>
            </w:r>
          </w:p>
        </w:tc>
      </w:tr>
      <w:tr w:rsidR="008C1008" w:rsidRPr="00F241EB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spacing w:line="247" w:lineRule="auto"/>
              <w:ind w:left="74" w:right="430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Cambiar la línea 2 a</w:t>
            </w:r>
            <w:r w:rsidRPr="00F241EB">
              <w:rPr>
                <w:rFonts w:ascii="Arial" w:eastAsia="Arial" w:hAnsi="Arial" w:cs="Arial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public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static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void</w:t>
            </w:r>
            <w:proofErr w:type="spellEnd"/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mostrarMensaje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 xml:space="preserve">(){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y cambiar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las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líneas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10 y</w:t>
            </w:r>
            <w:r w:rsidRPr="00F241EB">
              <w:rPr>
                <w:rFonts w:ascii="Arial" w:eastAsia="Arial" w:hAnsi="Arial" w:cs="Arial"/>
                <w:color w:val="000000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color w:val="000000"/>
                <w:sz w:val="22"/>
                <w:szCs w:val="22"/>
                <w:lang w:val="es-AR"/>
              </w:rPr>
              <w:t>11 a</w:t>
            </w:r>
            <w:r w:rsidRPr="00F241EB">
              <w:rPr>
                <w:rFonts w:ascii="Arial" w:eastAsia="Arial" w:hAnsi="Arial" w:cs="Arial"/>
                <w:color w:val="000000"/>
                <w:spacing w:val="6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Ejemplo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mostrarMensaje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Nada</w:t>
            </w:r>
          </w:p>
        </w:tc>
      </w:tr>
      <w:tr w:rsidR="008C1008" w:rsidRPr="00F241EB">
        <w:trPr>
          <w:trHeight w:hRule="exact" w:val="766"/>
        </w:trPr>
        <w:tc>
          <w:tcPr>
            <w:tcW w:w="72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8C1008">
            <w:pPr>
              <w:spacing w:before="8" w:line="100" w:lineRule="exact"/>
              <w:rPr>
                <w:sz w:val="10"/>
                <w:szCs w:val="10"/>
                <w:lang w:val="es-AR"/>
              </w:rPr>
            </w:pPr>
          </w:p>
          <w:p w:rsidR="008C1008" w:rsidRPr="00F241EB" w:rsidRDefault="00F84778">
            <w:pPr>
              <w:spacing w:line="251" w:lineRule="auto"/>
              <w:ind w:left="74" w:right="384"/>
              <w:rPr>
                <w:rFonts w:ascii="Consolas" w:eastAsia="Consolas" w:hAnsi="Consolas" w:cs="Consolas"/>
                <w:sz w:val="22"/>
                <w:szCs w:val="22"/>
                <w:lang w:val="es-AR"/>
              </w:rPr>
            </w:pP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Reemplazar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las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líneas</w:t>
            </w:r>
            <w:r w:rsidRPr="00F241EB">
              <w:rPr>
                <w:rFonts w:ascii="Arial" w:eastAsia="Arial" w:hAnsi="Arial" w:cs="Arial"/>
                <w:spacing w:val="-1"/>
                <w:sz w:val="22"/>
                <w:szCs w:val="22"/>
                <w:lang w:val="es-AR"/>
              </w:rPr>
              <w:t xml:space="preserve"> </w:t>
            </w:r>
            <w:r w:rsidRPr="00F241EB">
              <w:rPr>
                <w:rFonts w:ascii="Arial" w:eastAsia="Arial" w:hAnsi="Arial" w:cs="Arial"/>
                <w:sz w:val="22"/>
                <w:szCs w:val="22"/>
                <w:lang w:val="es-AR"/>
              </w:rPr>
              <w:t>3-4 con</w:t>
            </w:r>
            <w:r w:rsidRPr="00F241EB">
              <w:rPr>
                <w:rFonts w:ascii="Arial" w:eastAsia="Arial" w:hAnsi="Arial" w:cs="Arial"/>
                <w:spacing w:val="59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>System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>out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.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println</w:t>
            </w:r>
            <w:proofErr w:type="spellEnd"/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("</w:t>
            </w:r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 xml:space="preserve">La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 xml:space="preserve">primera regla </w:t>
            </w:r>
            <w:r w:rsidRPr="00F241EB">
              <w:rPr>
                <w:rFonts w:ascii="Consolas" w:eastAsia="Consolas" w:hAnsi="Consolas" w:cs="Consolas"/>
                <w:color w:val="000087"/>
                <w:sz w:val="22"/>
                <w:szCs w:val="22"/>
                <w:lang w:val="es-AR"/>
              </w:rPr>
              <w:t xml:space="preserve">del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 xml:space="preserve">club de </w:t>
            </w:r>
            <w:r w:rsidRPr="00F241EB">
              <w:rPr>
                <w:rFonts w:ascii="Consolas" w:eastAsia="Consolas" w:hAnsi="Consolas" w:cs="Consolas"/>
                <w:color w:val="660066"/>
                <w:sz w:val="22"/>
                <w:szCs w:val="22"/>
                <w:lang w:val="es-AR"/>
              </w:rPr>
              <w:t xml:space="preserve">Java </w:t>
            </w:r>
            <w:r w:rsidRPr="00F241EB">
              <w:rPr>
                <w:rFonts w:ascii="Consolas" w:eastAsia="Consolas" w:hAnsi="Consolas" w:cs="Consolas"/>
                <w:color w:val="000000"/>
                <w:sz w:val="22"/>
                <w:szCs w:val="22"/>
                <w:lang w:val="es-AR"/>
              </w:rPr>
              <w:t>es</w:t>
            </w:r>
            <w:r w:rsidRPr="00F241EB">
              <w:rPr>
                <w:rFonts w:ascii="Consolas" w:eastAsia="Consolas" w:hAnsi="Consolas" w:cs="Consolas"/>
                <w:color w:val="666600"/>
                <w:sz w:val="22"/>
                <w:szCs w:val="22"/>
                <w:lang w:val="es-AR"/>
              </w:rPr>
              <w:t>, ");</w:t>
            </w:r>
          </w:p>
        </w:tc>
        <w:tc>
          <w:tcPr>
            <w:tcW w:w="17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C1008" w:rsidRPr="00F241EB" w:rsidRDefault="00C04F59">
            <w:pPr>
              <w:rPr>
                <w:lang w:val="es-AR"/>
              </w:rPr>
            </w:pPr>
            <w:r>
              <w:rPr>
                <w:rFonts w:ascii="Consolas" w:hAnsi="Consolas"/>
                <w:color w:val="00B050"/>
                <w:sz w:val="24"/>
                <w:szCs w:val="24"/>
                <w:lang w:val="es-AR"/>
              </w:rPr>
              <w:t>Salida</w:t>
            </w:r>
          </w:p>
        </w:tc>
      </w:tr>
    </w:tbl>
    <w:p w:rsidR="008C1008" w:rsidRPr="00F241EB" w:rsidRDefault="008C1008">
      <w:pPr>
        <w:rPr>
          <w:lang w:val="es-AR"/>
        </w:rPr>
        <w:sectPr w:rsidR="008C1008" w:rsidRPr="00F241EB"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/>
        <w:ind w:left="1261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7.  Dada la siguiente clase: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8" w:line="220" w:lineRule="exact"/>
        <w:rPr>
          <w:sz w:val="22"/>
          <w:szCs w:val="22"/>
          <w:lang w:val="es-AR"/>
        </w:rPr>
      </w:pPr>
    </w:p>
    <w:p w:rsidR="008C1008" w:rsidRPr="00F241EB" w:rsidRDefault="00F84778">
      <w:pPr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class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ListaDeProductos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{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private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&lt;</w:t>
      </w:r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Productos</w:t>
      </w: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&gt;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productos;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List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&lt;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Produtos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&gt;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getProductos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(){</w:t>
      </w:r>
    </w:p>
    <w:p w:rsidR="008C1008" w:rsidRPr="00F241EB" w:rsidRDefault="00F84778">
      <w:pPr>
        <w:spacing w:before="42"/>
        <w:ind w:left="3363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productos;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7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F84778">
      <w:pPr>
        <w:spacing w:before="32" w:line="284" w:lineRule="auto"/>
        <w:ind w:left="1201" w:right="1399"/>
        <w:rPr>
          <w:rFonts w:ascii="Arial" w:eastAsia="Arial" w:hAnsi="Arial" w:cs="Arial"/>
          <w:b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Cree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una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ListaDeProductosFiltrada</w:t>
      </w:r>
      <w:proofErr w:type="spellEnd"/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retorne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productos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empiezan</w:t>
      </w:r>
      <w:r w:rsidRPr="00F241EB">
        <w:rPr>
          <w:rFonts w:ascii="Arial" w:eastAsia="Arial" w:hAnsi="Arial" w:cs="Arial"/>
          <w:b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con una letra dada (para ello, puede heredar de la clase dada y extender su funcionalidad).</w:t>
      </w:r>
    </w:p>
    <w:p w:rsidR="00745B08" w:rsidRDefault="00745B08" w:rsidP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ListaDeProductosFiltrada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extends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ListaDeProductosFiltrada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char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letra)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this.letra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letra;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private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char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letra;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&lt;Producto&gt;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getProductos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&lt;Producto&gt;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new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ArrayList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&lt;Producto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&gt;(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for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(Producto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: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super.getProductos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producto.startsWith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(letra))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productosFiltrados.add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productosFiltrados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745B08" w:rsidRPr="00F241EB" w:rsidRDefault="00745B08">
      <w:pPr>
        <w:spacing w:before="32" w:line="284" w:lineRule="auto"/>
        <w:ind w:left="1201" w:right="1399"/>
        <w:rPr>
          <w:rFonts w:ascii="Arial" w:eastAsia="Arial" w:hAnsi="Arial" w:cs="Arial"/>
          <w:sz w:val="22"/>
          <w:szCs w:val="22"/>
          <w:lang w:val="es-AR"/>
        </w:rPr>
      </w:pPr>
    </w:p>
    <w:p w:rsidR="008C1008" w:rsidRDefault="008C1008">
      <w:pPr>
        <w:spacing w:before="9" w:line="100" w:lineRule="exact"/>
        <w:rPr>
          <w:sz w:val="10"/>
          <w:szCs w:val="10"/>
          <w:lang w:val="es-AR"/>
        </w:rPr>
      </w:pPr>
    </w:p>
    <w:p w:rsidR="00C04F59" w:rsidRDefault="00C04F59">
      <w:pPr>
        <w:spacing w:before="9" w:line="100" w:lineRule="exact"/>
        <w:rPr>
          <w:sz w:val="10"/>
          <w:szCs w:val="10"/>
          <w:lang w:val="es-AR"/>
        </w:rPr>
      </w:pPr>
    </w:p>
    <w:p w:rsidR="00C04F59" w:rsidRDefault="00C04F59">
      <w:pPr>
        <w:spacing w:before="9" w:line="100" w:lineRule="exact"/>
        <w:rPr>
          <w:sz w:val="10"/>
          <w:szCs w:val="10"/>
          <w:lang w:val="es-AR"/>
        </w:rPr>
      </w:pPr>
      <w:r>
        <w:rPr>
          <w:sz w:val="10"/>
          <w:szCs w:val="10"/>
          <w:lang w:val="es-AR"/>
        </w:rPr>
        <w:tab/>
      </w:r>
      <w:r>
        <w:rPr>
          <w:sz w:val="10"/>
          <w:szCs w:val="10"/>
          <w:lang w:val="es-AR"/>
        </w:rPr>
        <w:tab/>
      </w:r>
    </w:p>
    <w:p w:rsidR="00C04F59" w:rsidRPr="00F241EB" w:rsidRDefault="00C04F59">
      <w:pPr>
        <w:spacing w:before="9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79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>8. Extienda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funcionamiento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siguiente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clase,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agregando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un chequeo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por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usuario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(si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 nombre de usuario que intenta abrir el correo</w:t>
      </w:r>
      <w:r w:rsidRPr="00F241EB">
        <w:rPr>
          <w:rFonts w:ascii="Arial" w:eastAsia="Arial" w:hAnsi="Arial" w:cs="Arial"/>
          <w:b/>
          <w:spacing w:val="4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coincide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nombre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usuario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configurado,</w:t>
      </w:r>
      <w:r w:rsidRPr="00F241EB">
        <w:rPr>
          <w:rFonts w:ascii="Arial" w:eastAsia="Arial" w:hAnsi="Arial" w:cs="Arial"/>
          <w:b/>
          <w:spacing w:val="3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imprimir un error):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00" w:lineRule="exact"/>
        <w:rPr>
          <w:lang w:val="es-AR"/>
        </w:rPr>
      </w:pPr>
    </w:p>
    <w:p w:rsidR="008C1008" w:rsidRDefault="00F84778">
      <w:pPr>
        <w:spacing w:line="279" w:lineRule="auto"/>
        <w:ind w:left="2642" w:right="6312" w:hanging="721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2"/>
          <w:szCs w:val="22"/>
        </w:rPr>
        <w:t>CorreoPublico</w:t>
      </w:r>
      <w:proofErr w:type="spellEnd"/>
      <w:r>
        <w:rPr>
          <w:rFonts w:ascii="Consolas" w:eastAsia="Consolas" w:hAnsi="Consolas" w:cs="Consolas"/>
          <w:color w:val="660066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{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r>
        <w:rPr>
          <w:rFonts w:ascii="Consolas" w:eastAsia="Consolas" w:hAnsi="Consolas" w:cs="Consolas"/>
          <w:color w:val="000000"/>
          <w:sz w:val="22"/>
          <w:szCs w:val="22"/>
        </w:rPr>
        <w:t>leer</w:t>
      </w:r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nombreUsuario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Pr="00F241EB" w:rsidRDefault="00F84778">
      <w:pPr>
        <w:spacing w:before="42"/>
        <w:ind w:left="3363"/>
        <w:rPr>
          <w:rFonts w:ascii="Consolas" w:eastAsia="Consolas" w:hAnsi="Consolas" w:cs="Consolas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contenido;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Default="00745B08">
      <w:pPr>
        <w:spacing w:before="42"/>
        <w:ind w:left="1922"/>
        <w:rPr>
          <w:rFonts w:ascii="Consolas" w:eastAsia="Consolas" w:hAnsi="Consolas" w:cs="Consolas"/>
          <w:sz w:val="22"/>
          <w:szCs w:val="22"/>
          <w:lang w:val="es-AR"/>
        </w:rPr>
      </w:pP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class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CorreoExtendido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extends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CorreoPublico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private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String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@Override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String leer(String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if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this.nombreUsuario.equals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nombreUsuario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)) {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this.super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spellStart"/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System.out.println</w:t>
      </w:r>
      <w:proofErr w:type="spell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>"Error");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745B08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"";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745B08" w:rsidRPr="00745B08" w:rsidRDefault="00745B08" w:rsidP="00745B08">
      <w:pPr>
        <w:spacing w:before="42"/>
        <w:ind w:left="192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45B08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9" w:hanging="360"/>
        <w:jc w:val="both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9.  Realice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las </w:t>
      </w:r>
      <w:r w:rsidRPr="00F241EB">
        <w:rPr>
          <w:rFonts w:ascii="Arial" w:eastAsia="Arial" w:hAnsi="Arial" w:cs="Arial"/>
          <w:b/>
          <w:spacing w:val="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modificaciones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necesarias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sobre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Noticia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60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permitan extenderla.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El objetivo es crear una subclase llamada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NoticiaResumida</w:t>
      </w:r>
      <w:proofErr w:type="spellEnd"/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solo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muestra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primeros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50 caracteres del contenido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más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“...”</w:t>
      </w:r>
      <w:r w:rsidRPr="00F241EB">
        <w:rPr>
          <w:rFonts w:ascii="Arial" w:eastAsia="Arial" w:hAnsi="Arial" w:cs="Arial"/>
          <w:b/>
          <w:spacing w:val="12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(3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puntos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suspensivos)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 indican que el contenido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continúa.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Su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título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también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limitado a 20 caracteres, pero no se colocan puntos.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3" w:line="200" w:lineRule="exact"/>
        <w:rPr>
          <w:lang w:val="es-AR"/>
        </w:rPr>
      </w:pPr>
    </w:p>
    <w:p w:rsidR="008C1008" w:rsidRDefault="00F84778">
      <w:pPr>
        <w:ind w:left="192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class </w:t>
      </w:r>
      <w:proofErr w:type="spellStart"/>
      <w:r>
        <w:rPr>
          <w:rFonts w:ascii="Consolas" w:eastAsia="Consolas" w:hAnsi="Consolas" w:cs="Consolas"/>
          <w:color w:val="660066"/>
          <w:sz w:val="22"/>
          <w:szCs w:val="22"/>
        </w:rPr>
        <w:t>Noticia</w:t>
      </w:r>
      <w:proofErr w:type="spellEnd"/>
      <w:r>
        <w:rPr>
          <w:rFonts w:ascii="Consolas" w:eastAsia="Consolas" w:hAnsi="Consolas" w:cs="Consolas"/>
          <w:color w:val="660066"/>
          <w:sz w:val="22"/>
          <w:szCs w:val="22"/>
        </w:rPr>
        <w:t>{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private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private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getTitulo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()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Default="00F84778">
      <w:pPr>
        <w:spacing w:before="42"/>
        <w:ind w:left="3327" w:right="6567"/>
        <w:jc w:val="center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titulo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}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8C1008" w:rsidRDefault="00F84778">
      <w:pPr>
        <w:ind w:left="2642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getContenido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 xml:space="preserve">() </w:t>
      </w:r>
      <w:r>
        <w:rPr>
          <w:rFonts w:ascii="Consolas" w:eastAsia="Consolas" w:hAnsi="Consolas" w:cs="Consolas"/>
          <w:color w:val="000000"/>
          <w:sz w:val="22"/>
          <w:szCs w:val="22"/>
        </w:rPr>
        <w:t>{</w:t>
      </w:r>
    </w:p>
    <w:p w:rsidR="008C1008" w:rsidRPr="00917E0A" w:rsidRDefault="00F84778">
      <w:pPr>
        <w:spacing w:before="42"/>
        <w:ind w:left="3327" w:right="6204"/>
        <w:jc w:val="center"/>
        <w:rPr>
          <w:rFonts w:ascii="Consolas" w:eastAsia="Consolas" w:hAnsi="Consolas" w:cs="Consolas"/>
          <w:sz w:val="22"/>
          <w:szCs w:val="22"/>
        </w:rPr>
      </w:pPr>
      <w:proofErr w:type="gramStart"/>
      <w:r w:rsidRPr="00917E0A"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 w:rsidRPr="00917E0A"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proofErr w:type="spellEnd"/>
      <w:r w:rsidRPr="00917E0A"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3" w:line="140" w:lineRule="exact"/>
        <w:rPr>
          <w:sz w:val="14"/>
          <w:szCs w:val="14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79" w:lineRule="auto"/>
        <w:ind w:left="2642" w:right="2688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870000"/>
          <w:sz w:val="22"/>
          <w:szCs w:val="22"/>
          <w:lang w:val="es-AR"/>
        </w:rPr>
        <w:t xml:space="preserve">// Retorna el contenido con la primer letra capital. </w:t>
      </w:r>
      <w:proofErr w:type="spellStart"/>
      <w:proofErr w:type="gram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protected</w:t>
      </w:r>
      <w:proofErr w:type="spellEnd"/>
      <w:proofErr w:type="gram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String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getContenidoConFormato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()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{</w:t>
      </w:r>
    </w:p>
    <w:p w:rsidR="008C1008" w:rsidRDefault="00F84778">
      <w:pPr>
        <w:ind w:left="3363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r>
        <w:rPr>
          <w:rFonts w:ascii="Consolas" w:eastAsia="Consolas" w:hAnsi="Consolas" w:cs="Consolas"/>
          <w:color w:val="666600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z w:val="22"/>
          <w:szCs w:val="22"/>
        </w:rPr>
        <w:t>substring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r>
        <w:rPr>
          <w:rFonts w:ascii="Consolas" w:eastAsia="Consolas" w:hAnsi="Consolas" w:cs="Consolas"/>
          <w:color w:val="006666"/>
          <w:sz w:val="22"/>
          <w:szCs w:val="22"/>
        </w:rPr>
        <w:t>0</w:t>
      </w:r>
      <w:r>
        <w:rPr>
          <w:rFonts w:ascii="Consolas" w:eastAsia="Consolas" w:hAnsi="Consolas" w:cs="Consolas"/>
          <w:color w:val="666600"/>
          <w:sz w:val="22"/>
          <w:szCs w:val="22"/>
        </w:rPr>
        <w:t>,</w:t>
      </w:r>
      <w:r>
        <w:rPr>
          <w:rFonts w:ascii="Consolas" w:eastAsia="Consolas" w:hAnsi="Consolas" w:cs="Consolas"/>
          <w:color w:val="006666"/>
          <w:sz w:val="22"/>
          <w:szCs w:val="22"/>
        </w:rPr>
        <w:t>1</w:t>
      </w:r>
      <w:r>
        <w:rPr>
          <w:rFonts w:ascii="Consolas" w:eastAsia="Consolas" w:hAnsi="Consolas" w:cs="Consolas"/>
          <w:color w:val="666600"/>
          <w:sz w:val="22"/>
          <w:szCs w:val="22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toUpperCase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</w:t>
      </w:r>
    </w:p>
    <w:p w:rsidR="008C1008" w:rsidRDefault="00F84778">
      <w:pPr>
        <w:spacing w:before="42"/>
        <w:ind w:left="4047" w:right="4516"/>
        <w:jc w:val="center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color w:val="666600"/>
          <w:sz w:val="22"/>
          <w:szCs w:val="22"/>
        </w:rPr>
        <w:t xml:space="preserve">+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contenido</w:t>
      </w:r>
      <w:r>
        <w:rPr>
          <w:rFonts w:ascii="Consolas" w:eastAsia="Consolas" w:hAnsi="Consolas" w:cs="Consolas"/>
          <w:color w:val="666600"/>
          <w:sz w:val="22"/>
          <w:szCs w:val="22"/>
        </w:rPr>
        <w:t>.</w:t>
      </w:r>
      <w:r>
        <w:rPr>
          <w:rFonts w:ascii="Consolas" w:eastAsia="Consolas" w:hAnsi="Consolas" w:cs="Consolas"/>
          <w:color w:val="000000"/>
          <w:sz w:val="22"/>
          <w:szCs w:val="22"/>
        </w:rPr>
        <w:t>substring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6666"/>
          <w:sz w:val="22"/>
          <w:szCs w:val="22"/>
        </w:rPr>
        <w:t>1</w:t>
      </w:r>
      <w:r>
        <w:rPr>
          <w:rFonts w:ascii="Consolas" w:eastAsia="Consolas" w:hAnsi="Consolas" w:cs="Consolas"/>
          <w:color w:val="666600"/>
          <w:sz w:val="22"/>
          <w:szCs w:val="22"/>
        </w:rPr>
        <w:t>);</w:t>
      </w:r>
    </w:p>
    <w:p w:rsidR="008C1008" w:rsidRPr="00F241EB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Pr="00F241EB" w:rsidRDefault="008C1008">
      <w:pPr>
        <w:spacing w:before="1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300" w:lineRule="atLeast"/>
        <w:ind w:left="2623" w:right="4159" w:hanging="121"/>
        <w:jc w:val="center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870000"/>
          <w:sz w:val="22"/>
          <w:szCs w:val="22"/>
          <w:lang w:val="es-AR"/>
        </w:rPr>
        <w:t xml:space="preserve">// Retorna el título todo en mayúsculas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protected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>String</w:t>
      </w:r>
      <w:proofErr w:type="spellEnd"/>
      <w:r w:rsidRPr="00F241EB">
        <w:rPr>
          <w:rFonts w:ascii="Consolas" w:eastAsia="Consolas" w:hAnsi="Consolas" w:cs="Consolas"/>
          <w:color w:val="660066"/>
          <w:sz w:val="22"/>
          <w:szCs w:val="22"/>
          <w:lang w:val="es-AR"/>
        </w:rPr>
        <w:t xml:space="preserve"> </w:t>
      </w:r>
      <w:proofErr w:type="spellStart"/>
      <w:proofErr w:type="gram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getTituloConFormato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</w:t>
      </w:r>
      <w:proofErr w:type="gram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) 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 xml:space="preserve">{ </w:t>
      </w:r>
      <w:proofErr w:type="spellStart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>return</w:t>
      </w:r>
      <w:proofErr w:type="spellEnd"/>
      <w:r w:rsidRPr="00F241EB">
        <w:rPr>
          <w:rFonts w:ascii="Consolas" w:eastAsia="Consolas" w:hAnsi="Consolas" w:cs="Consolas"/>
          <w:color w:val="00008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titulo</w:t>
      </w: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.</w:t>
      </w:r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toUpperCase</w:t>
      </w:r>
      <w:proofErr w:type="spell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();</w:t>
      </w:r>
    </w:p>
    <w:p w:rsidR="008C1008" w:rsidRDefault="00F84778">
      <w:pPr>
        <w:spacing w:before="42"/>
        <w:ind w:left="2642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}</w:t>
      </w:r>
    </w:p>
    <w:p w:rsidR="008C1008" w:rsidRDefault="008C1008">
      <w:pPr>
        <w:spacing w:before="3" w:line="140" w:lineRule="exact"/>
        <w:rPr>
          <w:sz w:val="14"/>
          <w:szCs w:val="14"/>
        </w:rPr>
      </w:pPr>
    </w:p>
    <w:p w:rsidR="008C1008" w:rsidRDefault="008C10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>
      <w:pPr>
        <w:spacing w:line="200" w:lineRule="exact"/>
      </w:pPr>
    </w:p>
    <w:p w:rsidR="00745B08" w:rsidRDefault="00745B08" w:rsidP="00745B08">
      <w:pPr>
        <w:ind w:left="2160"/>
        <w:rPr>
          <w:rFonts w:ascii="Consolas" w:eastAsia="Consolas" w:hAnsi="Consolas" w:cs="Consolas"/>
          <w:color w:val="000087"/>
          <w:sz w:val="22"/>
          <w:szCs w:val="22"/>
        </w:rPr>
      </w:pPr>
    </w:p>
    <w:p w:rsidR="00745B08" w:rsidRDefault="00745B08" w:rsidP="00745B08">
      <w:pPr>
        <w:ind w:left="2160"/>
        <w:rPr>
          <w:rFonts w:ascii="Consolas" w:eastAsia="Consolas" w:hAnsi="Consolas" w:cs="Consolas"/>
          <w:color w:val="000087"/>
          <w:sz w:val="22"/>
          <w:szCs w:val="22"/>
        </w:rPr>
      </w:pPr>
    </w:p>
    <w:p w:rsidR="008C1008" w:rsidRDefault="00F84778" w:rsidP="00745B08">
      <w:pPr>
        <w:ind w:left="2160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public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660066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imprimir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(){</w:t>
      </w:r>
    </w:p>
    <w:p w:rsidR="008C1008" w:rsidRDefault="00F84778" w:rsidP="00745B08">
      <w:pPr>
        <w:spacing w:before="42"/>
        <w:ind w:left="2881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87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87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getTituloConFormato</w:t>
      </w:r>
      <w:proofErr w:type="spellEnd"/>
      <w:r>
        <w:rPr>
          <w:rFonts w:ascii="Consolas" w:eastAsia="Consolas" w:hAnsi="Consolas" w:cs="Consolas"/>
          <w:color w:val="666600"/>
          <w:sz w:val="22"/>
          <w:szCs w:val="22"/>
        </w:rPr>
        <w:t>() + "</w:t>
      </w:r>
      <w:r>
        <w:rPr>
          <w:rFonts w:ascii="Consolas" w:eastAsia="Consolas" w:hAnsi="Consolas" w:cs="Consolas"/>
          <w:color w:val="000000"/>
          <w:sz w:val="22"/>
          <w:szCs w:val="22"/>
        </w:rPr>
        <w:t>\n</w:t>
      </w:r>
      <w:r>
        <w:rPr>
          <w:rFonts w:ascii="Consolas" w:eastAsia="Consolas" w:hAnsi="Consolas" w:cs="Consolas"/>
          <w:color w:val="666600"/>
          <w:sz w:val="22"/>
          <w:szCs w:val="22"/>
        </w:rPr>
        <w:t>"</w:t>
      </w:r>
    </w:p>
    <w:p w:rsidR="008C1008" w:rsidRPr="00F241EB" w:rsidRDefault="00F84778" w:rsidP="00745B08">
      <w:pPr>
        <w:spacing w:before="42"/>
        <w:ind w:left="3565" w:right="4274"/>
        <w:jc w:val="center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 xml:space="preserve">+ </w:t>
      </w:r>
      <w:proofErr w:type="spellStart"/>
      <w:proofErr w:type="gramStart"/>
      <w:r w:rsidRPr="00F241EB">
        <w:rPr>
          <w:rFonts w:ascii="Consolas" w:eastAsia="Consolas" w:hAnsi="Consolas" w:cs="Consolas"/>
          <w:color w:val="000000"/>
          <w:sz w:val="22"/>
          <w:szCs w:val="22"/>
          <w:lang w:val="es-AR"/>
        </w:rPr>
        <w:t>getContenidoConFormato</w:t>
      </w:r>
      <w:proofErr w:type="spellEnd"/>
      <w:proofErr w:type="gramEnd"/>
      <w:r w:rsidRPr="00F241EB">
        <w:rPr>
          <w:rFonts w:ascii="Consolas" w:eastAsia="Consolas" w:hAnsi="Consolas" w:cs="Consolas"/>
          <w:color w:val="666600"/>
          <w:sz w:val="22"/>
          <w:szCs w:val="22"/>
          <w:lang w:val="es-AR"/>
        </w:rPr>
        <w:t>();</w:t>
      </w:r>
    </w:p>
    <w:p w:rsidR="008C1008" w:rsidRPr="00F241EB" w:rsidRDefault="00F84778" w:rsidP="00745B08">
      <w:pPr>
        <w:spacing w:before="42"/>
        <w:ind w:left="2160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8C1008" w:rsidRDefault="00F84778" w:rsidP="00745B08">
      <w:pPr>
        <w:spacing w:before="42"/>
        <w:ind w:left="1440"/>
        <w:rPr>
          <w:rFonts w:ascii="Consolas" w:eastAsia="Consolas" w:hAnsi="Consolas" w:cs="Consolas"/>
          <w:sz w:val="22"/>
          <w:szCs w:val="22"/>
          <w:lang w:val="es-AR"/>
        </w:rPr>
      </w:pPr>
      <w:r w:rsidRPr="00F241EB">
        <w:rPr>
          <w:rFonts w:ascii="Consolas" w:eastAsia="Consolas" w:hAnsi="Consolas" w:cs="Consolas"/>
          <w:sz w:val="22"/>
          <w:szCs w:val="22"/>
          <w:lang w:val="es-AR"/>
        </w:rPr>
        <w:t>}</w:t>
      </w:r>
    </w:p>
    <w:p w:rsidR="002528EC" w:rsidRDefault="002528EC" w:rsidP="002528EC">
      <w:pPr>
        <w:spacing w:before="42"/>
        <w:rPr>
          <w:rFonts w:ascii="Consolas" w:eastAsia="Consolas" w:hAnsi="Consolas" w:cs="Consolas"/>
          <w:sz w:val="22"/>
          <w:szCs w:val="22"/>
          <w:lang w:val="es-AR"/>
        </w:rPr>
      </w:pPr>
    </w:p>
    <w:p w:rsidR="002528EC" w:rsidRDefault="002528EC" w:rsidP="002528EC">
      <w:pPr>
        <w:spacing w:before="42"/>
        <w:rPr>
          <w:rFonts w:ascii="Consolas" w:eastAsia="Consolas" w:hAnsi="Consolas" w:cs="Consolas"/>
          <w:sz w:val="22"/>
          <w:szCs w:val="22"/>
          <w:lang w:val="es-AR"/>
        </w:rPr>
      </w:pP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NoticiaResumida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extends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Noticia {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String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getContenidoConFormato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super.getContenidoConFormato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substring</w:t>
      </w:r>
      <w:proofErr w:type="spellEnd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(0, 50) + '...';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2528EC" w:rsidRPr="00917E0A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String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getTituloConFormato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() {</w:t>
      </w:r>
    </w:p>
    <w:p w:rsidR="002528EC" w:rsidRPr="00917E0A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super.getTituloConFormato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().substring(0, 20);</w:t>
      </w:r>
    </w:p>
    <w:p w:rsidR="002528EC" w:rsidRPr="002528EC" w:rsidRDefault="002528EC" w:rsidP="002528EC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2528EC" w:rsidRPr="00F241EB" w:rsidRDefault="002528EC" w:rsidP="002528EC">
      <w:pPr>
        <w:spacing w:before="42"/>
        <w:ind w:left="1440"/>
        <w:rPr>
          <w:rFonts w:ascii="Consolas" w:eastAsia="Consolas" w:hAnsi="Consolas" w:cs="Consolas"/>
          <w:sz w:val="22"/>
          <w:szCs w:val="22"/>
          <w:lang w:val="es-AR"/>
        </w:rPr>
        <w:sectPr w:rsidR="002528EC" w:rsidRPr="00F241EB">
          <w:pgSz w:w="11920" w:h="16860"/>
          <w:pgMar w:top="1180" w:right="20" w:bottom="280" w:left="240" w:header="180" w:footer="0" w:gutter="0"/>
          <w:cols w:space="720"/>
        </w:sectPr>
      </w:pPr>
      <w:r w:rsidRPr="002528EC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922" w:right="1390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10.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Implemente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métodos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describen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 el diagrama de clases teniendo en cuenta los siguientes detalles:</w:t>
      </w:r>
    </w:p>
    <w:p w:rsidR="008C1008" w:rsidRPr="00F241EB" w:rsidRDefault="00F84778">
      <w:pPr>
        <w:spacing w:line="240" w:lineRule="exact"/>
        <w:ind w:left="228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agregarCurso</w:t>
      </w:r>
      <w:proofErr w:type="spellEnd"/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solo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agregará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pasado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por parámetros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</w:p>
    <w:p w:rsidR="008C1008" w:rsidRPr="00F241EB" w:rsidRDefault="00F84778">
      <w:pPr>
        <w:spacing w:before="47" w:line="284" w:lineRule="auto"/>
        <w:ind w:left="2642" w:right="1386"/>
        <w:rPr>
          <w:rFonts w:ascii="Arial" w:eastAsia="Arial" w:hAnsi="Arial" w:cs="Arial"/>
          <w:sz w:val="22"/>
          <w:szCs w:val="22"/>
          <w:lang w:val="es-AR"/>
        </w:rPr>
      </w:pP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cumple</w:t>
      </w:r>
      <w:proofErr w:type="gramEnd"/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restricción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indicada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la multiplicidad.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caso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poder agregarse satisfactoriamente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devuelve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true.</w:t>
      </w:r>
    </w:p>
    <w:p w:rsidR="008C1008" w:rsidRPr="00F241EB" w:rsidRDefault="00F84778">
      <w:pPr>
        <w:spacing w:before="1"/>
        <w:ind w:left="228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Idem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método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Curso.</w:t>
      </w:r>
    </w:p>
    <w:p w:rsidR="008C1008" w:rsidRPr="00F241EB" w:rsidRDefault="00F84778">
      <w:pPr>
        <w:tabs>
          <w:tab w:val="left" w:pos="2640"/>
        </w:tabs>
        <w:spacing w:before="47" w:line="284" w:lineRule="auto"/>
        <w:ind w:left="2642" w:right="1386" w:hanging="36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El</w:t>
      </w:r>
      <w:r w:rsidRPr="00F241EB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pacing w:val="27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Estudiante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deberá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invocar</w:t>
      </w:r>
      <w:r w:rsidRPr="00F241EB">
        <w:rPr>
          <w:rFonts w:ascii="Arial" w:eastAsia="Arial" w:hAnsi="Arial" w:cs="Arial"/>
          <w:spacing w:val="1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al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método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inscribirCursada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de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sólo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inscribirá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curso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pasado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por parámetros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resultado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del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invocado</w:t>
      </w:r>
      <w:r w:rsidRPr="00F241EB">
        <w:rPr>
          <w:rFonts w:ascii="Arial" w:eastAsia="Arial" w:hAnsi="Arial" w:cs="Arial"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true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 se cumple la restricción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indicada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la multiplicidad.</w:t>
      </w:r>
    </w:p>
    <w:p w:rsidR="008C1008" w:rsidRPr="00F241EB" w:rsidRDefault="008C1008">
      <w:pPr>
        <w:spacing w:before="8" w:line="120" w:lineRule="exact"/>
        <w:rPr>
          <w:sz w:val="12"/>
          <w:szCs w:val="12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7B4FDE">
      <w:pPr>
        <w:ind w:left="1997"/>
      </w:pPr>
      <w:r>
        <w:pict>
          <v:shape id="_x0000_i1029" type="#_x0000_t75" style="width:371.1pt;height:253.2pt">
            <v:imagedata r:id="rId11" o:title=""/>
          </v:shape>
        </w:pict>
      </w:r>
    </w:p>
    <w:p w:rsidR="008C1008" w:rsidRDefault="008C1008">
      <w:pPr>
        <w:spacing w:before="5" w:line="180" w:lineRule="exact"/>
        <w:rPr>
          <w:sz w:val="19"/>
          <w:szCs w:val="19"/>
        </w:rPr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Default="00DC189E">
      <w:pPr>
        <w:spacing w:line="200" w:lineRule="exact"/>
      </w:pPr>
    </w:p>
    <w:p w:rsidR="00DC189E" w:rsidRPr="00DC189E" w:rsidRDefault="00DC189E">
      <w:pPr>
        <w:spacing w:line="200" w:lineRule="exact"/>
        <w:rPr>
          <w:sz w:val="18"/>
        </w:rPr>
      </w:pP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class Carrera() {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boolean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agregarCurso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Curso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curso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) {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if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(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this.materias.size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() &gt;= 50)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false;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materias.add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spellStart"/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curso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);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true;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Curso()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boolean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(Estudiante estudiante) {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if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(</w:t>
      </w:r>
      <w:proofErr w:type="spell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this.inscriptos.size</w:t>
      </w:r>
      <w:proofErr w:type="spellEnd"/>
      <w:r w:rsidRPr="00917E0A">
        <w:rPr>
          <w:rFonts w:ascii="Consolas" w:eastAsia="Consolas" w:hAnsi="Consolas" w:cs="Consolas"/>
          <w:color w:val="00B050"/>
          <w:sz w:val="22"/>
          <w:szCs w:val="22"/>
        </w:rPr>
        <w:t>() &gt;= 200) {</w:t>
      </w:r>
    </w:p>
    <w:p w:rsidR="00DC189E" w:rsidRPr="00917E0A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gramStart"/>
      <w:r w:rsidRPr="00917E0A">
        <w:rPr>
          <w:rFonts w:ascii="Consolas" w:eastAsia="Consolas" w:hAnsi="Consolas" w:cs="Consolas"/>
          <w:color w:val="00B050"/>
          <w:sz w:val="22"/>
          <w:szCs w:val="22"/>
        </w:rPr>
        <w:t>return</w:t>
      </w:r>
      <w:proofErr w:type="gramEnd"/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false;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917E0A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inscriptos.add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estudiante):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true;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Estudiante()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void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(Curso materia)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this.cursadas.size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() &lt;= 8 &amp;&amp; 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materia.inscribirCursada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)) {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this.cursadas.add</w:t>
      </w:r>
      <w:proofErr w:type="spell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materia);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DC189E" w:rsidRPr="00DC189E" w:rsidRDefault="00DC189E" w:rsidP="00DC189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DC189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DC189E" w:rsidRPr="00917E0A" w:rsidRDefault="00DC189E" w:rsidP="00DC189E">
      <w:pPr>
        <w:spacing w:line="200" w:lineRule="exact"/>
        <w:rPr>
          <w:lang w:val="es-AR"/>
        </w:rPr>
      </w:pPr>
    </w:p>
    <w:p w:rsidR="008C1008" w:rsidRPr="00917E0A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line="284" w:lineRule="auto"/>
        <w:ind w:left="1201" w:right="1393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10.1.  Es  necesario  incorporar  un  método  para  obtener  los  cursos  de  todas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las carreras de un año en particular dado.</w:t>
      </w:r>
    </w:p>
    <w:p w:rsidR="008C1008" w:rsidRPr="00F241EB" w:rsidRDefault="008C1008">
      <w:pPr>
        <w:spacing w:before="2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DC189E" w:rsidRDefault="00F84778" w:rsidP="00DC189E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2"/>
          <w:szCs w:val="22"/>
          <w:lang w:val="es-AR"/>
        </w:rPr>
      </w:pPr>
      <w:r w:rsidRPr="00DC189E">
        <w:rPr>
          <w:rFonts w:ascii="Arial" w:eastAsia="Arial" w:hAnsi="Arial" w:cs="Arial"/>
          <w:sz w:val="22"/>
          <w:szCs w:val="22"/>
          <w:lang w:val="es-AR"/>
        </w:rPr>
        <w:t>Indiqué en qué clase/s</w:t>
      </w:r>
      <w:r w:rsidRPr="00DC189E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debería definirse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esa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nueva</w:t>
      </w:r>
      <w:r w:rsidRPr="00DC189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DC189E">
        <w:rPr>
          <w:rFonts w:ascii="Arial" w:eastAsia="Arial" w:hAnsi="Arial" w:cs="Arial"/>
          <w:sz w:val="22"/>
          <w:szCs w:val="22"/>
          <w:lang w:val="es-AR"/>
        </w:rPr>
        <w:t>funcionalidad.</w:t>
      </w:r>
    </w:p>
    <w:p w:rsidR="00DC189E" w:rsidRPr="00DC189E" w:rsidRDefault="00DC189E" w:rsidP="00DC189E">
      <w:pPr>
        <w:ind w:left="1440"/>
        <w:rPr>
          <w:rFonts w:ascii="Arial" w:eastAsia="Arial" w:hAnsi="Arial" w:cs="Arial"/>
          <w:color w:val="00B050"/>
          <w:sz w:val="22"/>
          <w:szCs w:val="22"/>
          <w:lang w:val="es-AR"/>
        </w:rPr>
      </w:pPr>
      <w:proofErr w:type="spellStart"/>
      <w:r w:rsidRPr="00DC189E">
        <w:rPr>
          <w:rFonts w:ascii="Arial" w:eastAsia="Arial" w:hAnsi="Arial" w:cs="Arial"/>
          <w:color w:val="00B050"/>
          <w:sz w:val="22"/>
          <w:szCs w:val="22"/>
          <w:lang w:val="es-AR"/>
        </w:rPr>
        <w:t>AdministradorDeInscripciones</w:t>
      </w:r>
      <w:proofErr w:type="spellEnd"/>
    </w:p>
    <w:p w:rsidR="008C1008" w:rsidRDefault="00F84778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b. )</w:t>
      </w:r>
      <w:proofErr w:type="gram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Implemente el/los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método/s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necesarios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en Java.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 considera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necesario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nuevas variables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defínalas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diga en qué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implementan.</w:t>
      </w: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Default="00DC189E">
      <w:pPr>
        <w:spacing w:before="47" w:line="284" w:lineRule="auto"/>
        <w:ind w:left="2057" w:right="1420"/>
        <w:rPr>
          <w:rFonts w:ascii="Arial" w:eastAsia="Arial" w:hAnsi="Arial" w:cs="Arial"/>
          <w:sz w:val="22"/>
          <w:szCs w:val="22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public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class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AdministradorDeInscripciones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public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&lt;Curso&gt;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getMateriasPorAnio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int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&lt;Curso&gt; materias = new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ArrayList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&lt;Curso</w:t>
      </w:r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&gt;(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for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Carrera carrera :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this.carreras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for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Curso curso :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carrera.getMaterias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())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if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(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curso.getAnio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() == </w:t>
      </w:r>
      <w:proofErr w:type="spell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anio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) {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materias.add</w:t>
      </w:r>
      <w:proofErr w:type="spell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(</w:t>
      </w:r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curso);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return</w:t>
      </w:r>
      <w:proofErr w:type="spellEnd"/>
      <w:proofErr w:type="gramEnd"/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materias;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 xml:space="preserve">    }</w:t>
      </w:r>
    </w:p>
    <w:p w:rsidR="00DC189E" w:rsidRPr="00DC189E" w:rsidRDefault="00DC189E" w:rsidP="00DC189E">
      <w:pPr>
        <w:spacing w:before="47" w:line="284" w:lineRule="auto"/>
        <w:ind w:left="2057" w:right="1420"/>
        <w:rPr>
          <w:rFonts w:ascii="Consolas" w:eastAsia="Arial" w:hAnsi="Consolas" w:cs="Arial"/>
          <w:color w:val="00B050"/>
          <w:sz w:val="24"/>
          <w:szCs w:val="24"/>
          <w:lang w:val="es-AR"/>
        </w:rPr>
      </w:pPr>
      <w:r w:rsidRPr="00DC189E">
        <w:rPr>
          <w:rFonts w:ascii="Consolas" w:eastAsia="Arial" w:hAnsi="Consolas" w:cs="Arial"/>
          <w:color w:val="00B050"/>
          <w:sz w:val="24"/>
          <w:szCs w:val="24"/>
          <w:lang w:val="es-AR"/>
        </w:rPr>
        <w:t>}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" w:line="200" w:lineRule="exact"/>
        <w:rPr>
          <w:lang w:val="es-AR"/>
        </w:rPr>
      </w:pPr>
    </w:p>
    <w:p w:rsidR="008C1008" w:rsidRDefault="00F84778">
      <w:pPr>
        <w:spacing w:line="284" w:lineRule="auto"/>
        <w:ind w:left="1201" w:right="1387"/>
        <w:jc w:val="both"/>
        <w:rPr>
          <w:rFonts w:ascii="Arial" w:eastAsia="Arial" w:hAnsi="Arial" w:cs="Arial"/>
          <w:b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10.2.  Otro  desarrollador  implementó  el  siguiente  método  en  la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Carrera.</w:t>
      </w:r>
      <w:r w:rsidRPr="00F241EB">
        <w:rPr>
          <w:rFonts w:ascii="Arial" w:eastAsia="Arial" w:hAnsi="Arial" w:cs="Arial"/>
          <w:b/>
          <w:spacing w:val="4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 método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debería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devolver todos los estudiantes cuyo apellido coincida por el pasado por parámetros. </w:t>
      </w:r>
      <w:r>
        <w:rPr>
          <w:rFonts w:ascii="Arial" w:eastAsia="Arial" w:hAnsi="Arial" w:cs="Arial"/>
          <w:b/>
          <w:sz w:val="22"/>
          <w:szCs w:val="22"/>
        </w:rPr>
        <w:t xml:space="preserve">Sin embargo, no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funciona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Encuentre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error.</w:t>
      </w:r>
    </w:p>
    <w:p w:rsidR="00DC189E" w:rsidRDefault="00DC189E">
      <w:pPr>
        <w:spacing w:line="284" w:lineRule="auto"/>
        <w:ind w:left="1201" w:right="1387"/>
        <w:jc w:val="both"/>
        <w:rPr>
          <w:rFonts w:ascii="Arial" w:eastAsia="Arial" w:hAnsi="Arial" w:cs="Arial"/>
          <w:b/>
          <w:sz w:val="22"/>
          <w:szCs w:val="22"/>
        </w:rPr>
      </w:pPr>
    </w:p>
    <w:p w:rsidR="008C1008" w:rsidRDefault="007B4FDE">
      <w:pPr>
        <w:ind w:left="1231"/>
      </w:pPr>
      <w:r>
        <w:pict>
          <v:shape id="_x0000_i1030" type="#_x0000_t75" style="width:452.55pt;height:2in">
            <v:imagedata r:id="rId12" o:title=""/>
          </v:shape>
        </w:pict>
      </w:r>
    </w:p>
    <w:p w:rsidR="008C1008" w:rsidRDefault="008C1008">
      <w:pPr>
        <w:spacing w:line="200" w:lineRule="exact"/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La comparación entre </w:t>
      </w:r>
      <w:proofErr w:type="spellStart"/>
      <w:proofErr w:type="gram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estudiante.getApellido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) y apellido tiene que ser usando </w:t>
      </w: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equals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en vez de ==, seria: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estudiante.getApellido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equals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(apellido)</w:t>
      </w:r>
      <w:r w:rsidRPr="005B4BF4">
        <w:rPr>
          <w:rFonts w:ascii="Consolas" w:eastAsia="Consolas" w:hAnsi="Consolas" w:cs="Consolas"/>
          <w:color w:val="00B050"/>
          <w:sz w:val="22"/>
          <w:szCs w:val="22"/>
          <w:lang w:val="es-AR"/>
        </w:rPr>
        <w:tab/>
      </w:r>
      <w:r w:rsidRPr="005B4BF4">
        <w:rPr>
          <w:rFonts w:ascii="Consolas" w:eastAsia="Consolas" w:hAnsi="Consolas" w:cs="Consolas"/>
          <w:color w:val="00B050"/>
          <w:sz w:val="22"/>
          <w:szCs w:val="22"/>
          <w:lang w:val="es-AR"/>
        </w:rPr>
        <w:tab/>
      </w: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before="2" w:line="260" w:lineRule="exact"/>
        <w:rPr>
          <w:sz w:val="26"/>
          <w:szCs w:val="26"/>
          <w:lang w:val="es-AR"/>
        </w:rPr>
      </w:pPr>
    </w:p>
    <w:p w:rsidR="008C1008" w:rsidRDefault="00F84778">
      <w:pPr>
        <w:spacing w:before="32" w:line="284" w:lineRule="auto"/>
        <w:ind w:left="1201" w:right="1390"/>
        <w:rPr>
          <w:rFonts w:ascii="Arial" w:eastAsia="Arial" w:hAnsi="Arial" w:cs="Arial"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10.3. </w:t>
      </w:r>
      <w:r w:rsidRPr="00F241EB">
        <w:rPr>
          <w:rFonts w:ascii="Arial" w:eastAsia="Arial" w:hAnsi="Arial" w:cs="Arial"/>
          <w:b/>
          <w:spacing w:val="30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Otro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desarrollador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implementó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método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clase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Carrera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pero no le puso un nombre representativo.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Explique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qué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hace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método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</w:t>
      </w:r>
    </w:p>
    <w:p w:rsidR="008C1008" w:rsidRDefault="008C1008">
      <w:pPr>
        <w:spacing w:before="8" w:line="120" w:lineRule="exact"/>
        <w:rPr>
          <w:sz w:val="12"/>
          <w:szCs w:val="12"/>
        </w:rPr>
      </w:pPr>
    </w:p>
    <w:p w:rsidR="008C1008" w:rsidRDefault="008C1008">
      <w:pPr>
        <w:spacing w:line="200" w:lineRule="exact"/>
      </w:pPr>
    </w:p>
    <w:p w:rsidR="008C1008" w:rsidRDefault="007B4FDE">
      <w:pPr>
        <w:ind w:left="1231"/>
      </w:pPr>
      <w:r>
        <w:lastRenderedPageBreak/>
        <w:pict>
          <v:shape id="_x0000_i1031" type="#_x0000_t75" style="width:452.55pt;height:295.1pt">
            <v:imagedata r:id="rId13" o:title=""/>
          </v:shape>
        </w:pict>
      </w:r>
    </w:p>
    <w:p w:rsidR="005B4BF4" w:rsidRDefault="005B4BF4">
      <w:pPr>
        <w:ind w:left="1231"/>
      </w:pPr>
    </w:p>
    <w:p w:rsidR="005B4BF4" w:rsidRDefault="005B4BF4">
      <w:pPr>
        <w:ind w:left="1231"/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El método ordena las materias según el año en forma ascendente. </w:t>
      </w: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5B4BF4" w:rsidRPr="005B4BF4" w:rsidRDefault="005B4BF4" w:rsidP="005B4BF4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  <w:sectPr w:rsidR="005B4BF4" w:rsidRPr="005B4BF4">
          <w:headerReference w:type="default" r:id="rId14"/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5B4BF4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5B4BF4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11.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Implemente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clases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los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métodos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describen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>el diagrama de clases teniendo en cuenta los siguientes detalles:</w:t>
      </w:r>
    </w:p>
    <w:p w:rsidR="008C1008" w:rsidRPr="00F241EB" w:rsidRDefault="008C1008">
      <w:pPr>
        <w:spacing w:before="8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tabs>
          <w:tab w:val="left" w:pos="1920"/>
        </w:tabs>
        <w:spacing w:line="284" w:lineRule="auto"/>
        <w:ind w:left="1922" w:right="1390" w:hanging="36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>Un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grupo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un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mundial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está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compuesto</w:t>
      </w:r>
      <w:r w:rsidRPr="00F241EB">
        <w:rPr>
          <w:rFonts w:ascii="Arial" w:eastAsia="Arial" w:hAnsi="Arial" w:cs="Arial"/>
          <w:spacing w:val="4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4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equipos.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Solo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dos</w:t>
      </w:r>
      <w:r w:rsidRPr="00F241EB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con</w:t>
      </w:r>
      <w:r w:rsidRPr="00F241EB">
        <w:rPr>
          <w:rFonts w:ascii="Arial" w:eastAsia="Arial" w:hAnsi="Arial" w:cs="Arial"/>
          <w:spacing w:val="29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mayor cantidad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</w:t>
      </w:r>
      <w:r w:rsidRPr="00F241EB">
        <w:rPr>
          <w:rFonts w:ascii="Arial" w:eastAsia="Arial" w:hAnsi="Arial" w:cs="Arial"/>
          <w:spacing w:val="17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avanzan a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rueda.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Ganador=3</w:t>
      </w:r>
      <w:r w:rsidRPr="00F241EB">
        <w:rPr>
          <w:rFonts w:ascii="Arial" w:eastAsia="Arial" w:hAnsi="Arial" w:cs="Arial"/>
          <w:spacing w:val="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puntos.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Empate=1 punto.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Suponga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no</w:t>
      </w:r>
      <w:r w:rsidRPr="00F241EB">
        <w:rPr>
          <w:rFonts w:ascii="Arial" w:eastAsia="Arial" w:hAnsi="Arial" w:cs="Arial"/>
          <w:spacing w:val="16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hay</w:t>
      </w:r>
      <w:r w:rsidRPr="00F241EB">
        <w:rPr>
          <w:rFonts w:ascii="Arial" w:eastAsia="Arial" w:hAnsi="Arial" w:cs="Arial"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equipos con la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misma cantidad de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puntos una</w:t>
      </w:r>
      <w:r w:rsidRPr="00F241EB">
        <w:rPr>
          <w:rFonts w:ascii="Arial" w:eastAsia="Arial" w:hAnsi="Arial" w:cs="Arial"/>
          <w:spacing w:val="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vez jugados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todos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del grupo En las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llaves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(ej. octavos,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cuartos,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etc.)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avanzan 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ganadores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(los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no pueden terminar en empate).</w:t>
      </w:r>
    </w:p>
    <w:p w:rsidR="008C1008" w:rsidRPr="00F241EB" w:rsidRDefault="00F84778">
      <w:pPr>
        <w:tabs>
          <w:tab w:val="left" w:pos="1920"/>
        </w:tabs>
        <w:spacing w:before="1" w:line="284" w:lineRule="auto"/>
        <w:ind w:left="1922" w:right="2386" w:hanging="36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>●</w:t>
      </w:r>
      <w:r w:rsidRPr="00F241EB">
        <w:rPr>
          <w:rFonts w:ascii="Arial" w:eastAsia="Arial" w:hAnsi="Arial" w:cs="Arial"/>
          <w:sz w:val="22"/>
          <w:szCs w:val="22"/>
          <w:lang w:val="es-AR"/>
        </w:rPr>
        <w:tab/>
        <w:t xml:space="preserve">Note que el método </w:t>
      </w:r>
      <w:proofErr w:type="spellStart"/>
      <w:proofErr w:type="gramStart"/>
      <w:r w:rsidRPr="00F241EB">
        <w:rPr>
          <w:rFonts w:ascii="Arial" w:eastAsia="Arial" w:hAnsi="Arial" w:cs="Arial"/>
          <w:sz w:val="22"/>
          <w:szCs w:val="22"/>
          <w:lang w:val="es-AR"/>
        </w:rPr>
        <w:t>getEquiposQueAvanzan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>(</w:t>
      </w:r>
      <w:proofErr w:type="gramEnd"/>
      <w:r w:rsidRPr="00F241EB">
        <w:rPr>
          <w:rFonts w:ascii="Arial" w:eastAsia="Arial" w:hAnsi="Arial" w:cs="Arial"/>
          <w:sz w:val="22"/>
          <w:szCs w:val="22"/>
          <w:lang w:val="es-AR"/>
        </w:rPr>
        <w:t>)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 la clase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EtapaMundial</w:t>
      </w:r>
      <w:proofErr w:type="spellEnd"/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 es abstracto.</w:t>
      </w:r>
    </w:p>
    <w:p w:rsidR="008C1008" w:rsidRPr="00F241EB" w:rsidRDefault="00F84778">
      <w:pPr>
        <w:spacing w:before="1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El constructor</w:t>
      </w:r>
      <w:r w:rsidRPr="00F241EB">
        <w:rPr>
          <w:rFonts w:ascii="Arial" w:eastAsia="Arial" w:hAnsi="Arial" w:cs="Arial"/>
          <w:spacing w:val="-3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 xml:space="preserve">de </w:t>
      </w:r>
      <w:proofErr w:type="spellStart"/>
      <w:r w:rsidRPr="00F241EB">
        <w:rPr>
          <w:rFonts w:ascii="Arial" w:eastAsia="Arial" w:hAnsi="Arial" w:cs="Arial"/>
          <w:sz w:val="22"/>
          <w:szCs w:val="22"/>
          <w:lang w:val="es-AR"/>
        </w:rPr>
        <w:t>EtapaMundial</w:t>
      </w:r>
      <w:proofErr w:type="spellEnd"/>
      <w:r w:rsidRPr="00F241EB">
        <w:rPr>
          <w:rFonts w:ascii="Arial" w:eastAsia="Arial" w:hAnsi="Arial" w:cs="Arial"/>
          <w:spacing w:val="6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debe inicializar</w:t>
      </w:r>
      <w:r w:rsidRPr="00F241EB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la lista</w:t>
      </w:r>
      <w:r w:rsidRPr="00F241EB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sz w:val="22"/>
          <w:szCs w:val="22"/>
          <w:lang w:val="es-AR"/>
        </w:rPr>
        <w:t>partidos.</w:t>
      </w:r>
    </w:p>
    <w:p w:rsidR="008C1008" w:rsidRPr="00F241EB" w:rsidRDefault="00F84778">
      <w:pPr>
        <w:spacing w:before="47" w:line="240" w:lineRule="exact"/>
        <w:ind w:left="1562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 xml:space="preserve">●  </w:t>
      </w:r>
      <w:r w:rsidRPr="00F241EB">
        <w:rPr>
          <w:rFonts w:ascii="Arial" w:eastAsia="Arial" w:hAnsi="Arial" w:cs="Arial"/>
          <w:spacing w:val="45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Puede crear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métodos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spacing w:val="-1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lo considera</w:t>
      </w:r>
      <w:r w:rsidRPr="00F241EB">
        <w:rPr>
          <w:rFonts w:ascii="Arial" w:eastAsia="Arial" w:hAnsi="Arial" w:cs="Arial"/>
          <w:spacing w:val="-2"/>
          <w:position w:val="-1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position w:val="-1"/>
          <w:sz w:val="22"/>
          <w:szCs w:val="22"/>
          <w:lang w:val="es-AR"/>
        </w:rPr>
        <w:t>necesario.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19" w:line="260" w:lineRule="exact"/>
        <w:rPr>
          <w:sz w:val="26"/>
          <w:szCs w:val="26"/>
          <w:lang w:val="es-AR"/>
        </w:rPr>
      </w:pPr>
    </w:p>
    <w:p w:rsidR="008C1008" w:rsidRDefault="007B4FDE">
      <w:pPr>
        <w:ind w:left="1231"/>
      </w:pPr>
      <w:r>
        <w:pict>
          <v:shape id="_x0000_i1032" type="#_x0000_t75" style="width:452.55pt;height:144.8pt">
            <v:imagedata r:id="rId15" o:title=""/>
          </v:shape>
        </w:pict>
      </w:r>
    </w:p>
    <w:p w:rsidR="007B4FDE" w:rsidRPr="005B4BF4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Ver proyecto p111mil.Mundial en Repositorio</w:t>
      </w:r>
    </w:p>
    <w:p w:rsid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Llave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extends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EtapaMundial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&lt;Equipo&gt;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getEquiposQueAvanzan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&lt;Equipo&gt; equipos = new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ArrayList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&lt;Equipo</w:t>
      </w:r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&gt;(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this.getPartidos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size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&gt; 0)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Partido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this.getPartidos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(0);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ganoLocal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equipos.add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partido.getLocal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else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equipos.add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partido.getVisitante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    </w:t>
      </w:r>
    </w:p>
    <w:p w:rsid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Default="007B4FDE" w:rsidP="007B4FDE">
      <w:pPr>
        <w:spacing w:before="4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class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Grupo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extends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EtapaMundial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// Listas paralelas para armar la tabla de posiciones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&lt;Equipo&gt;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&lt;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Integer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&gt;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/**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* Calcula la tabla de posiciones y retorna los dos equipos clasificados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* @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Lista de equipos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*/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@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Override</w:t>
      </w:r>
      <w:proofErr w:type="spellEnd"/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&lt;Equipo&gt;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getEquiposQueAvanzan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// Inicializo las listas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new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ArrayList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&lt;Equipo&gt;();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new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ArrayList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&lt;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Integer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&gt;();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// Recorro todos los partidos para generar una lista con todos los equipos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for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Partido partido :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this.getPartidos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addEquipoEnListaSiNoExiste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partido.getLocal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addEquipoEnListaSiNoExiste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partido.getVisitante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// Recorro los equipos y sumo en la lista paralela los puntos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segun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el resultado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for(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</w:rPr>
        <w:t>int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i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=0;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i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&lt;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equiposGrupo.size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();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i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>++)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for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Partido partido :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this.getPartidos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(equiposGrupo.get(i).getNombre().equals(partido.getLocal().getNombre()))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ganoLocal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puntosEquipos.set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i,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(i) + 3);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}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else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().empate())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puntosEquipos.set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i,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(i) + 1);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}            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}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else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(equiposGrupo.get(i).getNombre().equals(partido.getVisitante().getNombre()))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().empate())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puntosEquipos.set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i,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(i) + 1);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}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else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(!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ganoLocal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puntosEquipos.set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i,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(i) + 3);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ordenarPosiciones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// Retornamos los primeros dos equipos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segun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las posiciones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equiposGrupo.subList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(0, 2);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lastRenderedPageBreak/>
        <w:t xml:space="preserve">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/**</w:t>
      </w:r>
    </w:p>
    <w:p w:rsidR="007B4FDE" w:rsidRPr="007B4FDE" w:rsidRDefault="007B4FDE" w:rsidP="007B4FDE">
      <w:pPr>
        <w:spacing w:before="42"/>
        <w:ind w:left="1440" w:firstLine="72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* Se fija si el equipo no fue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todavia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agregado en la lista interna y de ser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asi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lo agrega.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* Si el equipo ya existe no hace nada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* @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param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equipoParaAgregar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*/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private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void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addEquipoEnListaSiNoExiste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(Equipo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equipoParaAgregar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for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Equipo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equipoExistente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: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(equipoExistente.getNombre().equals(equipoParaAgregar.getNombre()))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equiposGrupo.add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equipoParaAgregar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puntosEquipos.add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0);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/**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* Ordena las listas paralelas de puntos y de equipos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segun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los puntos en forma descendente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</w:t>
      </w:r>
      <w:r w:rsidRPr="007B4FDE">
        <w:rPr>
          <w:rFonts w:ascii="Consolas" w:eastAsia="Consolas" w:hAnsi="Consolas" w:cs="Consolas"/>
          <w:color w:val="00B050"/>
          <w:sz w:val="22"/>
          <w:szCs w:val="22"/>
        </w:rPr>
        <w:t>*/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   </w:t>
      </w:r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private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void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ordenarPosiciones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>()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for(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</w:rPr>
        <w:t>int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j = 0; j &lt;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puntosEquipos.size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();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j++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>){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for(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</w:rPr>
        <w:t>int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i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= j + 1;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i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&lt;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puntosEquipos.size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();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</w:rPr>
        <w:t>i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</w:rPr>
        <w:t>++){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(i) &gt;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(j)){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int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puntos =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(j);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puntosEquipos.set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j,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(i));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puntosEquipos.set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i, puntos);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Equipo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j);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equiposGrupo.set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j,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equiposGrupo.get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(i));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equiposGrupo.set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i, equipo);            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8C1008" w:rsidRDefault="008C1008">
      <w:pPr>
        <w:spacing w:line="200" w:lineRule="exact"/>
      </w:pPr>
    </w:p>
    <w:p w:rsidR="008C1008" w:rsidRDefault="008C1008">
      <w:pPr>
        <w:spacing w:line="200" w:lineRule="exact"/>
      </w:pPr>
    </w:p>
    <w:p w:rsidR="008C1008" w:rsidRDefault="008C1008">
      <w:pPr>
        <w:spacing w:before="2" w:line="260" w:lineRule="exact"/>
        <w:rPr>
          <w:sz w:val="26"/>
          <w:szCs w:val="26"/>
        </w:rPr>
      </w:pPr>
    </w:p>
    <w:p w:rsidR="008C1008" w:rsidRPr="00F241EB" w:rsidRDefault="00F84778">
      <w:pPr>
        <w:spacing w:before="32" w:line="284" w:lineRule="auto"/>
        <w:ind w:left="1201" w:right="1390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11.1.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Para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realizar</w:t>
      </w:r>
      <w:r w:rsidRPr="00F241EB">
        <w:rPr>
          <w:rFonts w:ascii="Arial" w:eastAsia="Arial" w:hAnsi="Arial" w:cs="Arial"/>
          <w:b/>
          <w:spacing w:val="14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estadísticas,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necesita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saber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 diferencia de goles de un equipo. Por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ejemplo,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los partidos disputados en el mundial por el equipo A recibió 3 goles y convirtió 10, entonces, la diferencia de goles será 7.</w:t>
      </w:r>
    </w:p>
    <w:p w:rsidR="008C1008" w:rsidRPr="00F241EB" w:rsidRDefault="008C1008">
      <w:pPr>
        <w:spacing w:before="2" w:line="100" w:lineRule="exact"/>
        <w:rPr>
          <w:sz w:val="10"/>
          <w:szCs w:val="10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7B4FDE" w:rsidRDefault="00F84778" w:rsidP="007B4FDE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  <w:lang w:val="es-AR"/>
        </w:rPr>
      </w:pPr>
      <w:r w:rsidRPr="007B4FDE">
        <w:rPr>
          <w:rFonts w:ascii="Arial" w:eastAsia="Arial" w:hAnsi="Arial" w:cs="Arial"/>
          <w:sz w:val="22"/>
          <w:szCs w:val="22"/>
          <w:lang w:val="es-AR"/>
        </w:rPr>
        <w:t>Indique en qué clase</w:t>
      </w:r>
      <w:r w:rsidRPr="007B4FDE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se</w:t>
      </w:r>
      <w:r w:rsidRPr="007B4FD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implementará dicha</w:t>
      </w:r>
      <w:r w:rsidRPr="007B4FD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funcionalidad.</w:t>
      </w:r>
    </w:p>
    <w:p w:rsidR="007B4FDE" w:rsidRPr="007B4FDE" w:rsidRDefault="007B4FDE" w:rsidP="007B4FDE">
      <w:pPr>
        <w:pStyle w:val="ListParagraph"/>
        <w:spacing w:before="42"/>
        <w:ind w:left="2282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En la clase Equipo</w:t>
      </w: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. </w:t>
      </w:r>
    </w:p>
    <w:p w:rsidR="007B4FDE" w:rsidRPr="007B4FDE" w:rsidRDefault="007B4FDE" w:rsidP="007B4FDE">
      <w:pPr>
        <w:pStyle w:val="ListParagraph"/>
        <w:ind w:left="2282"/>
        <w:rPr>
          <w:rFonts w:ascii="Arial" w:eastAsia="Arial" w:hAnsi="Arial" w:cs="Arial"/>
          <w:sz w:val="22"/>
          <w:szCs w:val="22"/>
          <w:lang w:val="es-AR"/>
        </w:rPr>
      </w:pPr>
    </w:p>
    <w:p w:rsidR="008C1008" w:rsidRPr="007B4FDE" w:rsidRDefault="00F84778" w:rsidP="007B4FDE">
      <w:pPr>
        <w:pStyle w:val="ListParagraph"/>
        <w:numPr>
          <w:ilvl w:val="0"/>
          <w:numId w:val="4"/>
        </w:numPr>
        <w:spacing w:before="47" w:line="284" w:lineRule="auto"/>
        <w:ind w:right="1389"/>
        <w:rPr>
          <w:rFonts w:ascii="Arial" w:eastAsia="Arial" w:hAnsi="Arial" w:cs="Arial"/>
          <w:sz w:val="22"/>
          <w:szCs w:val="22"/>
          <w:lang w:val="es-AR"/>
        </w:rPr>
      </w:pPr>
      <w:r w:rsidRPr="007B4FDE">
        <w:rPr>
          <w:rFonts w:ascii="Arial" w:eastAsia="Arial" w:hAnsi="Arial" w:cs="Arial"/>
          <w:sz w:val="22"/>
          <w:szCs w:val="22"/>
          <w:lang w:val="es-AR"/>
        </w:rPr>
        <w:t>Implemente</w:t>
      </w:r>
      <w:r w:rsidRPr="007B4FDE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en</w:t>
      </w:r>
      <w:r w:rsidRPr="007B4FDE">
        <w:rPr>
          <w:rFonts w:ascii="Arial" w:eastAsia="Arial" w:hAnsi="Arial" w:cs="Arial"/>
          <w:spacing w:val="45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Java</w:t>
      </w:r>
      <w:r w:rsidRPr="007B4FDE">
        <w:rPr>
          <w:rFonts w:ascii="Arial" w:eastAsia="Arial" w:hAnsi="Arial" w:cs="Arial"/>
          <w:spacing w:val="43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el/los</w:t>
      </w:r>
      <w:r w:rsidRPr="007B4FDE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método/s</w:t>
      </w:r>
      <w:r w:rsidRPr="007B4FDE">
        <w:rPr>
          <w:rFonts w:ascii="Arial" w:eastAsia="Arial" w:hAnsi="Arial" w:cs="Arial"/>
          <w:spacing w:val="44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correspondientes.</w:t>
      </w:r>
      <w:r w:rsidRPr="007B4FDE">
        <w:rPr>
          <w:rFonts w:ascii="Arial" w:eastAsia="Arial" w:hAnsi="Arial" w:cs="Arial"/>
          <w:spacing w:val="42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Si</w:t>
      </w:r>
      <w:r w:rsidRPr="007B4FDE">
        <w:rPr>
          <w:rFonts w:ascii="Arial" w:eastAsia="Arial" w:hAnsi="Arial" w:cs="Arial"/>
          <w:spacing w:val="30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considera</w:t>
      </w:r>
      <w:r w:rsidRPr="007B4FDE">
        <w:rPr>
          <w:rFonts w:ascii="Arial" w:eastAsia="Arial" w:hAnsi="Arial" w:cs="Arial"/>
          <w:spacing w:val="28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necesario nuevas</w:t>
      </w:r>
      <w:r w:rsidRPr="007B4FDE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variables</w:t>
      </w:r>
      <w:r w:rsidRPr="007B4FDE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defínalas</w:t>
      </w:r>
      <w:r w:rsidRPr="007B4FD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y</w:t>
      </w:r>
      <w:r w:rsidRPr="007B4FD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diga en qué clase</w:t>
      </w:r>
      <w:r w:rsidRPr="007B4FDE">
        <w:rPr>
          <w:rFonts w:ascii="Arial" w:eastAsia="Arial" w:hAnsi="Arial" w:cs="Arial"/>
          <w:spacing w:val="-2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se</w:t>
      </w:r>
      <w:r w:rsidRPr="007B4FDE">
        <w:rPr>
          <w:rFonts w:ascii="Arial" w:eastAsia="Arial" w:hAnsi="Arial" w:cs="Arial"/>
          <w:spacing w:val="-1"/>
          <w:sz w:val="22"/>
          <w:szCs w:val="22"/>
          <w:lang w:val="es-AR"/>
        </w:rPr>
        <w:t xml:space="preserve"> </w:t>
      </w:r>
      <w:r w:rsidRPr="007B4FDE">
        <w:rPr>
          <w:rFonts w:ascii="Arial" w:eastAsia="Arial" w:hAnsi="Arial" w:cs="Arial"/>
          <w:sz w:val="22"/>
          <w:szCs w:val="22"/>
          <w:lang w:val="es-AR"/>
        </w:rPr>
        <w:t>implementan.</w:t>
      </w:r>
    </w:p>
    <w:p w:rsidR="007B4FDE" w:rsidRDefault="007B4FDE" w:rsidP="007B4FDE">
      <w:pPr>
        <w:spacing w:before="47" w:line="284" w:lineRule="auto"/>
        <w:ind w:right="1389"/>
        <w:rPr>
          <w:rFonts w:ascii="Arial" w:eastAsia="Arial" w:hAnsi="Arial" w:cs="Arial"/>
          <w:sz w:val="22"/>
          <w:szCs w:val="22"/>
          <w:lang w:val="es-AR"/>
        </w:rPr>
      </w:pPr>
    </w:p>
    <w:p w:rsidR="007B4FDE" w:rsidRDefault="007B4FDE" w:rsidP="007B4FDE">
      <w:pPr>
        <w:spacing w:before="47" w:line="284" w:lineRule="auto"/>
        <w:ind w:right="1389"/>
        <w:rPr>
          <w:rFonts w:ascii="Arial" w:eastAsia="Arial" w:hAnsi="Arial" w:cs="Arial"/>
          <w:sz w:val="22"/>
          <w:szCs w:val="22"/>
          <w:lang w:val="es-AR"/>
        </w:rPr>
      </w:pPr>
    </w:p>
    <w:p w:rsidR="007B4FDE" w:rsidRDefault="007B4FDE" w:rsidP="007B4FDE">
      <w:pPr>
        <w:spacing w:before="47" w:line="284" w:lineRule="auto"/>
        <w:ind w:right="1389"/>
        <w:rPr>
          <w:rFonts w:ascii="Arial" w:eastAsia="Arial" w:hAnsi="Arial" w:cs="Arial"/>
          <w:sz w:val="22"/>
          <w:szCs w:val="22"/>
          <w:lang w:val="es-AR"/>
        </w:rPr>
      </w:pPr>
    </w:p>
    <w:p w:rsidR="007B4FDE" w:rsidRDefault="007B4FDE" w:rsidP="007B4FDE">
      <w:pPr>
        <w:spacing w:before="47" w:line="284" w:lineRule="auto"/>
        <w:ind w:right="1389"/>
        <w:rPr>
          <w:rFonts w:ascii="Arial" w:eastAsia="Arial" w:hAnsi="Arial" w:cs="Arial"/>
          <w:sz w:val="22"/>
          <w:szCs w:val="22"/>
          <w:lang w:val="es-AR"/>
        </w:rPr>
      </w:pP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int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getDiferenciaDeGoles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int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golesFavor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0;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int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golesContra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0;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for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Partido partido :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this.partidosJugados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</w:t>
      </w:r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if</w:t>
      </w:r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(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partido.getLocal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nombre.equals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this.nombre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))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golesFavor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golesFavor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+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getGolesLocal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golesContra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golesContra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+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getGolesVisitante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else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{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golesFavor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golesFavor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+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getGolesVisitante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golesContra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=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golesContra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+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partido.getResultado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().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getGolesLocal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();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}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    </w:t>
      </w:r>
      <w:proofErr w:type="spellStart"/>
      <w:proofErr w:type="gram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golesFavor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- </w:t>
      </w:r>
      <w:proofErr w:type="spellStart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golesContra</w:t>
      </w:r>
      <w:proofErr w:type="spellEnd"/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>;</w:t>
      </w:r>
    </w:p>
    <w:p w:rsidR="007B4FDE" w:rsidRPr="007B4FDE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7B4FDE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}</w:t>
      </w: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before="2" w:line="200" w:lineRule="exact"/>
        <w:rPr>
          <w:lang w:val="es-AR"/>
        </w:rPr>
      </w:pPr>
    </w:p>
    <w:p w:rsidR="008C1008" w:rsidRPr="00F241EB" w:rsidRDefault="00F84778">
      <w:pPr>
        <w:spacing w:line="284" w:lineRule="auto"/>
        <w:ind w:left="1201" w:right="1386"/>
        <w:jc w:val="both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11.2.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El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código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no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compila. Explique a qué se debe. Suponga que el método </w:t>
      </w:r>
      <w:proofErr w:type="spellStart"/>
      <w:proofErr w:type="gramStart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obtenerFechaPartido</w:t>
      </w:r>
      <w:proofErr w:type="spell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(</w:t>
      </w:r>
      <w:proofErr w:type="gramEnd"/>
      <w:r w:rsidRPr="00F241EB">
        <w:rPr>
          <w:rFonts w:ascii="Arial" w:eastAsia="Arial" w:hAnsi="Arial" w:cs="Arial"/>
          <w:b/>
          <w:sz w:val="22"/>
          <w:szCs w:val="22"/>
          <w:lang w:val="es-AR"/>
        </w:rPr>
        <w:t>)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encuentra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implementado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y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que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devuelve un objeto de tipo Date válido.</w:t>
      </w:r>
    </w:p>
    <w:p w:rsidR="008C1008" w:rsidRPr="00F241EB" w:rsidRDefault="008C1008">
      <w:pPr>
        <w:spacing w:before="8" w:line="120" w:lineRule="exact"/>
        <w:rPr>
          <w:sz w:val="12"/>
          <w:szCs w:val="12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Default="007B4FDE">
      <w:pPr>
        <w:ind w:left="1231"/>
      </w:pPr>
      <w:r>
        <w:pict>
          <v:shape id="_x0000_i1033" type="#_x0000_t75" style="width:405.9pt;height:90.2pt">
            <v:imagedata r:id="rId16" o:title=""/>
          </v:shape>
        </w:pict>
      </w:r>
    </w:p>
    <w:p w:rsidR="007B4FDE" w:rsidRDefault="007B4FDE">
      <w:pPr>
        <w:ind w:left="1231"/>
      </w:pPr>
    </w:p>
    <w:p w:rsidR="007B4FDE" w:rsidRDefault="007B4FDE">
      <w:pPr>
        <w:ind w:left="1231"/>
      </w:pPr>
    </w:p>
    <w:p w:rsidR="007B4FDE" w:rsidRPr="005B4BF4" w:rsidRDefault="007B4FDE" w:rsidP="007B4FDE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El código no compila porque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EtapaMundial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es una clase abstracta</w:t>
      </w:r>
    </w:p>
    <w:p w:rsidR="007B4FDE" w:rsidRPr="007B4FDE" w:rsidRDefault="007B4FDE">
      <w:pPr>
        <w:ind w:left="1231"/>
        <w:rPr>
          <w:lang w:val="es-AR"/>
        </w:rPr>
        <w:sectPr w:rsidR="007B4FDE" w:rsidRPr="007B4FDE">
          <w:pgSz w:w="11920" w:h="16860"/>
          <w:pgMar w:top="1180" w:right="20" w:bottom="280" w:left="240" w:header="180" w:footer="0" w:gutter="0"/>
          <w:cols w:space="720"/>
        </w:sect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before="8" w:line="260" w:lineRule="exact"/>
        <w:rPr>
          <w:sz w:val="26"/>
          <w:szCs w:val="26"/>
          <w:lang w:val="es-AR"/>
        </w:rPr>
      </w:pPr>
    </w:p>
    <w:p w:rsidR="008C1008" w:rsidRDefault="00F84778">
      <w:pPr>
        <w:spacing w:before="32" w:line="284" w:lineRule="auto"/>
        <w:ind w:left="1201" w:right="1387"/>
        <w:rPr>
          <w:rFonts w:ascii="Arial" w:eastAsia="Arial" w:hAnsi="Arial" w:cs="Arial"/>
          <w:sz w:val="22"/>
          <w:szCs w:val="22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 xml:space="preserve">11.3. Un desarrollador implementó el siguiente método en la clase Equipo pero no usó nombres representativos.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Explique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qué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hace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el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método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</w:t>
      </w:r>
    </w:p>
    <w:p w:rsidR="008C1008" w:rsidRDefault="008C1008">
      <w:pPr>
        <w:spacing w:before="8" w:line="120" w:lineRule="exact"/>
        <w:rPr>
          <w:sz w:val="12"/>
          <w:szCs w:val="12"/>
        </w:rPr>
      </w:pPr>
    </w:p>
    <w:p w:rsidR="008C1008" w:rsidRDefault="008C1008">
      <w:pPr>
        <w:spacing w:line="200" w:lineRule="exact"/>
      </w:pPr>
    </w:p>
    <w:p w:rsidR="008C1008" w:rsidRDefault="007B4FDE">
      <w:pPr>
        <w:ind w:left="1231"/>
      </w:pPr>
      <w:r>
        <w:pict>
          <v:shape id="_x0000_i1034" type="#_x0000_t75" style="width:452.55pt;height:114.75pt">
            <v:imagedata r:id="rId17" o:title=""/>
          </v:shape>
        </w:pict>
      </w:r>
    </w:p>
    <w:p w:rsidR="008C1008" w:rsidRDefault="008C1008">
      <w:pPr>
        <w:spacing w:line="200" w:lineRule="exact"/>
      </w:pPr>
    </w:p>
    <w:p w:rsidR="007B4FDE" w:rsidRDefault="007B4FDE">
      <w:pPr>
        <w:spacing w:line="200" w:lineRule="exact"/>
      </w:pPr>
    </w:p>
    <w:p w:rsidR="007B4FDE" w:rsidRPr="007B4FDE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Calcula el porcentaje de partidos ganados</w:t>
      </w: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line="200" w:lineRule="exact"/>
        <w:rPr>
          <w:lang w:val="es-AR"/>
        </w:rPr>
      </w:pPr>
    </w:p>
    <w:p w:rsidR="008C1008" w:rsidRPr="007B4FDE" w:rsidRDefault="008C1008">
      <w:pPr>
        <w:spacing w:before="2" w:line="200" w:lineRule="exact"/>
        <w:rPr>
          <w:lang w:val="es-AR"/>
        </w:rPr>
      </w:pPr>
    </w:p>
    <w:p w:rsidR="008C1008" w:rsidRPr="00F241EB" w:rsidRDefault="00F84778">
      <w:pPr>
        <w:spacing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12.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base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método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clase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Licencia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escriba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documentación del método en formato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JavaDoc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:</w:t>
      </w:r>
    </w:p>
    <w:p w:rsidR="008C1008" w:rsidRPr="00F241EB" w:rsidRDefault="008C1008">
      <w:pPr>
        <w:spacing w:before="5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 w:right="1395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public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cuantoDebePorInfraccionesNoPagadas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   </w:t>
      </w:r>
      <w:r w:rsidRPr="00F241EB">
        <w:rPr>
          <w:rFonts w:ascii="Calibri" w:eastAsia="Calibri" w:hAnsi="Calibri" w:cs="Calibri"/>
          <w:spacing w:val="27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,    </w:t>
      </w:r>
      <w:r w:rsidRPr="00F241EB">
        <w:rPr>
          <w:rFonts w:ascii="Calibri" w:eastAsia="Calibri" w:hAnsi="Calibri" w:cs="Calibri"/>
          <w:spacing w:val="11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) {</w:t>
      </w:r>
    </w:p>
    <w:p w:rsidR="008C1008" w:rsidRPr="00F241EB" w:rsidRDefault="00F84778">
      <w:pPr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total =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BigDecimal.ZERO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;</w:t>
      </w:r>
    </w:p>
    <w:p w:rsidR="008C1008" w:rsidRPr="00F241EB" w:rsidRDefault="008C1008">
      <w:pPr>
        <w:spacing w:before="12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400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sobre las actas de constatación asociadas a la licencia del conductor</w:t>
      </w:r>
    </w:p>
    <w:p w:rsidR="008C1008" w:rsidRPr="00F241EB" w:rsidRDefault="00F84778">
      <w:pPr>
        <w:spacing w:before="1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Iterator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&lt;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&gt;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= </w:t>
      </w: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actas.iterator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>);</w:t>
      </w:r>
    </w:p>
    <w:p w:rsidR="008C1008" w:rsidRPr="00F241EB" w:rsidRDefault="00F84778">
      <w:pPr>
        <w:spacing w:before="1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while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iter.hasNext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 {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obtenemos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el acta actual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acta = </w:t>
      </w: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iter.next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>);</w:t>
      </w:r>
    </w:p>
    <w:p w:rsidR="008C1008" w:rsidRPr="00F241EB" w:rsidRDefault="008C1008">
      <w:pPr>
        <w:spacing w:before="12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comprobamos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que la fecha sea entre las buscadas</w:t>
      </w:r>
    </w:p>
    <w:p w:rsidR="008C1008" w:rsidRPr="00F241EB" w:rsidRDefault="00F84778">
      <w:pPr>
        <w:spacing w:before="1" w:line="260" w:lineRule="exact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if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acta.estasEnPeriodo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) &amp;&amp; !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acta.estaPagada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 {</w:t>
      </w:r>
    </w:p>
    <w:p w:rsidR="008C1008" w:rsidRPr="00F241EB" w:rsidRDefault="008C1008">
      <w:pPr>
        <w:spacing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5"/>
        <w:ind w:left="1798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acumulamos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la cantidad de infracciones</w:t>
      </w:r>
    </w:p>
    <w:p w:rsidR="008C1008" w:rsidRPr="00F241EB" w:rsidRDefault="00F84778">
      <w:pPr>
        <w:spacing w:before="1"/>
        <w:ind w:left="1798"/>
        <w:rPr>
          <w:rFonts w:ascii="Calibri" w:eastAsia="Calibri" w:hAnsi="Calibri" w:cs="Calibri"/>
          <w:sz w:val="22"/>
          <w:szCs w:val="22"/>
          <w:lang w:val="es-AR"/>
        </w:rPr>
      </w:pPr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total</w:t>
      </w:r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= 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total.add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2"/>
          <w:szCs w:val="22"/>
          <w:lang w:val="es-AR"/>
        </w:rPr>
        <w:t>acta.calcularTotalInfracciones</w:t>
      </w:r>
      <w:proofErr w:type="spellEnd"/>
      <w:r w:rsidRPr="00F241EB">
        <w:rPr>
          <w:rFonts w:ascii="Calibri" w:eastAsia="Calibri" w:hAnsi="Calibri" w:cs="Calibri"/>
          <w:sz w:val="22"/>
          <w:szCs w:val="22"/>
          <w:lang w:val="es-AR"/>
        </w:rPr>
        <w:t>());</w:t>
      </w:r>
    </w:p>
    <w:p w:rsidR="008C1008" w:rsidRPr="00F241EB" w:rsidRDefault="00F84778">
      <w:pPr>
        <w:spacing w:before="1"/>
        <w:ind w:left="1599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8C1008" w:rsidRPr="00F241EB" w:rsidRDefault="00F84778">
      <w:pPr>
        <w:spacing w:before="1" w:line="260" w:lineRule="exact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8C1008" w:rsidRPr="00F241EB" w:rsidRDefault="008C1008">
      <w:pPr>
        <w:spacing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5"/>
        <w:ind w:left="1400"/>
        <w:rPr>
          <w:rFonts w:ascii="Calibri" w:eastAsia="Calibri" w:hAnsi="Calibri" w:cs="Calibri"/>
          <w:sz w:val="22"/>
          <w:szCs w:val="22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2"/>
          <w:szCs w:val="22"/>
          <w:lang w:val="es-AR"/>
        </w:rPr>
        <w:t>return</w:t>
      </w:r>
      <w:proofErr w:type="spellEnd"/>
      <w:proofErr w:type="gramEnd"/>
      <w:r w:rsidRPr="00F241EB">
        <w:rPr>
          <w:rFonts w:ascii="Calibri" w:eastAsia="Calibri" w:hAnsi="Calibri" w:cs="Calibri"/>
          <w:sz w:val="22"/>
          <w:szCs w:val="22"/>
          <w:lang w:val="es-AR"/>
        </w:rPr>
        <w:t xml:space="preserve"> total;</w:t>
      </w:r>
    </w:p>
    <w:p w:rsidR="0003544B" w:rsidRDefault="00F84778" w:rsidP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  <w:r w:rsidRPr="00F241EB">
        <w:rPr>
          <w:rFonts w:ascii="Calibri" w:eastAsia="Calibri" w:hAnsi="Calibri" w:cs="Calibri"/>
          <w:sz w:val="22"/>
          <w:szCs w:val="22"/>
          <w:lang w:val="es-AR"/>
        </w:rPr>
        <w:t>}</w:t>
      </w: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Default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/**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* Calcula la deuda por infracciones no pagadas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* @</w:t>
      </w: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param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fechaDesde</w:t>
      </w:r>
      <w:proofErr w:type="spellEnd"/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* @</w:t>
      </w: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param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fechaHasta</w:t>
      </w:r>
      <w:proofErr w:type="spellEnd"/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* @</w:t>
      </w: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el total de dinero adeudado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*/</w:t>
      </w: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BigDecimal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cuantoDebePorInfraccionesNoPagadas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LocalDate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fechaDesde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, </w:t>
      </w:r>
    </w:p>
    <w:p w:rsidR="0003544B" w:rsidRPr="0003544B" w:rsidRDefault="0003544B" w:rsidP="0003544B">
      <w:pPr>
        <w:spacing w:before="42"/>
        <w:ind w:left="1440" w:firstLine="72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LocalDate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fechaHasta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) {</w:t>
      </w:r>
    </w:p>
    <w:p w:rsidR="0003544B" w:rsidRPr="0003544B" w:rsidRDefault="0003544B" w:rsidP="0003544B">
      <w:pPr>
        <w:spacing w:before="42"/>
        <w:ind w:left="1440" w:firstLine="72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…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03544B" w:rsidRPr="0003544B" w:rsidRDefault="0003544B" w:rsidP="0003544B">
      <w:pPr>
        <w:spacing w:before="1"/>
        <w:ind w:left="1201"/>
        <w:rPr>
          <w:rFonts w:ascii="Calibri" w:eastAsia="Calibri" w:hAnsi="Calibri" w:cs="Calibri"/>
          <w:sz w:val="22"/>
          <w:szCs w:val="22"/>
          <w:lang w:val="es-AR"/>
        </w:rPr>
      </w:pPr>
    </w:p>
    <w:p w:rsidR="008C1008" w:rsidRPr="00F241EB" w:rsidRDefault="008C1008">
      <w:pPr>
        <w:spacing w:line="180" w:lineRule="exact"/>
        <w:rPr>
          <w:sz w:val="18"/>
          <w:szCs w:val="18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27" w:line="252" w:lineRule="auto"/>
        <w:ind w:left="1622" w:right="1386" w:hanging="360"/>
        <w:rPr>
          <w:rFonts w:ascii="Arial" w:eastAsia="Arial" w:hAnsi="Arial" w:cs="Arial"/>
          <w:sz w:val="26"/>
          <w:szCs w:val="26"/>
          <w:lang w:val="es-AR"/>
        </w:rPr>
      </w:pP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13.   </w:t>
      </w:r>
      <w:r w:rsidRPr="00F241EB">
        <w:rPr>
          <w:rFonts w:ascii="Arial" w:eastAsia="Arial" w:hAnsi="Arial" w:cs="Arial"/>
          <w:b/>
          <w:spacing w:val="71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En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base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al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siguiente </w:t>
      </w:r>
      <w:r w:rsidRPr="00F241EB">
        <w:rPr>
          <w:rFonts w:ascii="Arial" w:eastAsia="Arial" w:hAnsi="Arial" w:cs="Arial"/>
          <w:b/>
          <w:spacing w:val="33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método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de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clase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Licencia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escriba </w:t>
      </w:r>
      <w:r w:rsidRPr="00F241EB">
        <w:rPr>
          <w:rFonts w:ascii="Arial" w:eastAsia="Arial" w:hAnsi="Arial" w:cs="Arial"/>
          <w:b/>
          <w:spacing w:val="18"/>
          <w:sz w:val="26"/>
          <w:szCs w:val="26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6"/>
          <w:szCs w:val="26"/>
          <w:lang w:val="es-AR"/>
        </w:rPr>
        <w:t xml:space="preserve">la documentación del método en formato </w:t>
      </w:r>
      <w:proofErr w:type="spellStart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JavaDoc</w:t>
      </w:r>
      <w:proofErr w:type="spellEnd"/>
      <w:r w:rsidRPr="00F241EB">
        <w:rPr>
          <w:rFonts w:ascii="Arial" w:eastAsia="Arial" w:hAnsi="Arial" w:cs="Arial"/>
          <w:b/>
          <w:sz w:val="26"/>
          <w:szCs w:val="26"/>
          <w:lang w:val="es-AR"/>
        </w:rPr>
        <w:t>:</w:t>
      </w:r>
    </w:p>
    <w:p w:rsidR="008C1008" w:rsidRPr="00F241EB" w:rsidRDefault="008C1008">
      <w:pPr>
        <w:spacing w:before="1" w:line="100" w:lineRule="exact"/>
        <w:rPr>
          <w:sz w:val="11"/>
          <w:szCs w:val="11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ind w:left="1201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int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cuantasInfraccionesEnPeriodo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LocalDate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) {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int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infracciones = 0;</w:t>
      </w:r>
    </w:p>
    <w:p w:rsidR="008C1008" w:rsidRPr="00F241EB" w:rsidRDefault="008C1008">
      <w:pPr>
        <w:spacing w:before="18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iteramos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sobre las actas de constatación de la licencia del conductor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Iterator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&lt;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&gt; 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= 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actas.iterator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);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while</w:t>
      </w:r>
      <w:proofErr w:type="spellEnd"/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iter.hasNext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()) {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obtenemos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el acta actual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ActaConstatacion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 xml:space="preserve"> acta = </w:t>
      </w:r>
      <w:proofErr w:type="spellStart"/>
      <w:proofErr w:type="gramStart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iter.next</w:t>
      </w:r>
      <w:proofErr w:type="spell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(</w:t>
      </w:r>
      <w:proofErr w:type="gramEnd"/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);</w:t>
      </w:r>
    </w:p>
    <w:p w:rsidR="008C1008" w:rsidRPr="00F241EB" w:rsidRDefault="008C1008">
      <w:pPr>
        <w:spacing w:before="17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line="280" w:lineRule="exact"/>
        <w:ind w:left="1636" w:right="4852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comprobamos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que la fecha sea entre las buscadas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if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acta.estasEnPeriodo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fechaDesde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,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fechaHasta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)) {</w:t>
      </w:r>
    </w:p>
    <w:p w:rsidR="008C1008" w:rsidRPr="00F241EB" w:rsidRDefault="008C1008">
      <w:pPr>
        <w:spacing w:before="13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1" w:line="280" w:lineRule="exact"/>
        <w:ind w:left="1853" w:right="4731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// </w:t>
      </w:r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acumulamos</w:t>
      </w:r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la cantidad de infracciones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infracciones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+= </w:t>
      </w:r>
      <w:proofErr w:type="spellStart"/>
      <w:r w:rsidRPr="00F241EB">
        <w:rPr>
          <w:rFonts w:ascii="Calibri" w:eastAsia="Calibri" w:hAnsi="Calibri" w:cs="Calibri"/>
          <w:sz w:val="24"/>
          <w:szCs w:val="24"/>
          <w:lang w:val="es-AR"/>
        </w:rPr>
        <w:t>acta.cuantasInfraccionesContiene</w:t>
      </w:r>
      <w:proofErr w:type="spellEnd"/>
      <w:r w:rsidRPr="00F241EB">
        <w:rPr>
          <w:rFonts w:ascii="Calibri" w:eastAsia="Calibri" w:hAnsi="Calibri" w:cs="Calibri"/>
          <w:sz w:val="24"/>
          <w:szCs w:val="24"/>
          <w:lang w:val="es-AR"/>
        </w:rPr>
        <w:t>();</w:t>
      </w:r>
    </w:p>
    <w:p w:rsidR="008C1008" w:rsidRPr="00F241EB" w:rsidRDefault="00F84778">
      <w:pPr>
        <w:spacing w:line="280" w:lineRule="exact"/>
        <w:ind w:left="1636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}</w:t>
      </w:r>
    </w:p>
    <w:p w:rsidR="008C1008" w:rsidRPr="00F241EB" w:rsidRDefault="00F84778">
      <w:pPr>
        <w:spacing w:line="280" w:lineRule="exact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sz w:val="24"/>
          <w:szCs w:val="24"/>
          <w:lang w:val="es-AR"/>
        </w:rPr>
        <w:t>}</w:t>
      </w:r>
    </w:p>
    <w:p w:rsidR="008C1008" w:rsidRPr="00F241EB" w:rsidRDefault="008C1008">
      <w:pPr>
        <w:spacing w:before="10" w:line="260" w:lineRule="exact"/>
        <w:rPr>
          <w:sz w:val="26"/>
          <w:szCs w:val="26"/>
          <w:lang w:val="es-AR"/>
        </w:rPr>
      </w:pPr>
    </w:p>
    <w:p w:rsidR="008C1008" w:rsidRPr="00F241EB" w:rsidRDefault="00F84778">
      <w:pPr>
        <w:spacing w:before="11"/>
        <w:ind w:left="1418"/>
        <w:rPr>
          <w:rFonts w:ascii="Calibri" w:eastAsia="Calibri" w:hAnsi="Calibri" w:cs="Calibri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alibri" w:eastAsia="Calibri" w:hAnsi="Calibri" w:cs="Calibri"/>
          <w:sz w:val="24"/>
          <w:szCs w:val="24"/>
          <w:lang w:val="es-AR"/>
        </w:rPr>
        <w:t>return</w:t>
      </w:r>
      <w:proofErr w:type="spellEnd"/>
      <w:proofErr w:type="gramEnd"/>
      <w:r w:rsidRPr="00F241EB">
        <w:rPr>
          <w:rFonts w:ascii="Calibri" w:eastAsia="Calibri" w:hAnsi="Calibri" w:cs="Calibri"/>
          <w:sz w:val="24"/>
          <w:szCs w:val="24"/>
          <w:lang w:val="es-AR"/>
        </w:rPr>
        <w:t xml:space="preserve"> infracciones;</w:t>
      </w:r>
    </w:p>
    <w:p w:rsidR="008C1008" w:rsidRDefault="00F84778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  <w:r w:rsidRPr="00F241EB">
        <w:rPr>
          <w:rFonts w:ascii="Calibri" w:eastAsia="Calibri" w:hAnsi="Calibri" w:cs="Calibri"/>
          <w:position w:val="1"/>
          <w:sz w:val="24"/>
          <w:szCs w:val="24"/>
          <w:lang w:val="es-AR"/>
        </w:rPr>
        <w:t>}</w:t>
      </w:r>
    </w:p>
    <w:p w:rsidR="0003544B" w:rsidRDefault="0003544B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03544B" w:rsidRDefault="0003544B">
      <w:pPr>
        <w:spacing w:line="280" w:lineRule="exact"/>
        <w:ind w:left="1201"/>
        <w:rPr>
          <w:rFonts w:ascii="Calibri" w:eastAsia="Calibri" w:hAnsi="Calibri" w:cs="Calibri"/>
          <w:position w:val="1"/>
          <w:sz w:val="24"/>
          <w:szCs w:val="24"/>
          <w:lang w:val="es-AR"/>
        </w:rPr>
      </w:pP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/**</w:t>
      </w: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* Calcula cuantas infracciones se cometieron entre las fechas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* @</w:t>
      </w: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param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fechaDesde</w:t>
      </w:r>
      <w:proofErr w:type="spellEnd"/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* @</w:t>
      </w: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param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fechaHasta</w:t>
      </w:r>
      <w:proofErr w:type="spellEnd"/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* @</w:t>
      </w: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return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la cantidad de infracciones cometidas en el periodo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*/</w:t>
      </w: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int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cuantasInfraccionesEnPeriodo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(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LocalDate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fechaDesde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, 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LocalDate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fechaHasta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) {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  <w:sectPr w:rsidR="0003544B" w:rsidRPr="0003544B">
          <w:pgSz w:w="11920" w:h="16860"/>
          <w:pgMar w:top="1180" w:right="20" w:bottom="280" w:left="240" w:header="180" w:footer="0" w:gutter="0"/>
          <w:cols w:space="720"/>
        </w:sect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8C1008" w:rsidRPr="00F241EB" w:rsidRDefault="008C1008">
      <w:pPr>
        <w:spacing w:before="7" w:line="160" w:lineRule="exact"/>
        <w:rPr>
          <w:sz w:val="16"/>
          <w:szCs w:val="16"/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8C1008">
      <w:pPr>
        <w:spacing w:line="200" w:lineRule="exact"/>
        <w:rPr>
          <w:lang w:val="es-AR"/>
        </w:rPr>
      </w:pPr>
    </w:p>
    <w:p w:rsidR="008C1008" w:rsidRPr="00F241EB" w:rsidRDefault="00F84778">
      <w:pPr>
        <w:spacing w:before="32" w:line="256" w:lineRule="auto"/>
        <w:ind w:left="1201" w:right="1390"/>
        <w:rPr>
          <w:rFonts w:ascii="Arial" w:eastAsia="Arial" w:hAnsi="Arial" w:cs="Arial"/>
          <w:sz w:val="22"/>
          <w:szCs w:val="22"/>
          <w:lang w:val="es-AR"/>
        </w:rPr>
      </w:pPr>
      <w:r w:rsidRPr="00F241EB">
        <w:rPr>
          <w:rFonts w:ascii="Arial" w:eastAsia="Arial" w:hAnsi="Arial" w:cs="Arial"/>
          <w:b/>
          <w:sz w:val="22"/>
          <w:szCs w:val="22"/>
          <w:lang w:val="es-AR"/>
        </w:rPr>
        <w:t>14.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Dadas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las</w:t>
      </w:r>
      <w:r w:rsidRPr="00F241EB">
        <w:rPr>
          <w:rFonts w:ascii="Arial" w:eastAsia="Arial" w:hAnsi="Arial" w:cs="Arial"/>
          <w:b/>
          <w:spacing w:val="15"/>
          <w:sz w:val="22"/>
          <w:szCs w:val="22"/>
          <w:lang w:val="es-AR"/>
        </w:rPr>
        <w:t xml:space="preserve"> </w:t>
      </w:r>
      <w:r w:rsidRPr="00F241EB">
        <w:rPr>
          <w:rFonts w:ascii="Arial" w:eastAsia="Arial" w:hAnsi="Arial" w:cs="Arial"/>
          <w:b/>
          <w:sz w:val="22"/>
          <w:szCs w:val="22"/>
          <w:lang w:val="es-AR"/>
        </w:rPr>
        <w:t>siguientes clases, analice el comportamiento en común para definir una interface que lo abstraiga.</w:t>
      </w:r>
    </w:p>
    <w:p w:rsidR="008C1008" w:rsidRPr="00F241EB" w:rsidRDefault="008C1008">
      <w:pPr>
        <w:spacing w:before="11" w:line="260" w:lineRule="exact"/>
        <w:rPr>
          <w:sz w:val="26"/>
          <w:szCs w:val="26"/>
          <w:lang w:val="es-AR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class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Pez {</w:t>
      </w:r>
    </w:p>
    <w:p w:rsidR="008C1008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Pez() {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333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void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comer() {</w:t>
      </w:r>
    </w:p>
    <w:p w:rsidR="008C1008" w:rsidRDefault="00F84778">
      <w:pPr>
        <w:spacing w:before="4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BF"/>
          <w:sz w:val="24"/>
          <w:szCs w:val="24"/>
        </w:rPr>
        <w:t>out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"El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pez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 come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plancton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."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);</w:t>
      </w:r>
    </w:p>
    <w:p w:rsidR="008C1008" w:rsidRPr="00F241EB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b/>
          <w:sz w:val="24"/>
          <w:szCs w:val="24"/>
          <w:lang w:val="es-AR"/>
        </w:rPr>
        <w:t>}</w:t>
      </w:r>
    </w:p>
    <w:p w:rsidR="008C1008" w:rsidRPr="00F241EB" w:rsidRDefault="008C1008">
      <w:pPr>
        <w:spacing w:before="9" w:line="280" w:lineRule="exact"/>
        <w:rPr>
          <w:sz w:val="28"/>
          <w:szCs w:val="28"/>
          <w:lang w:val="es-AR"/>
        </w:rPr>
      </w:pPr>
    </w:p>
    <w:p w:rsidR="008C1008" w:rsidRPr="00F241EB" w:rsidRDefault="00F84778">
      <w:pPr>
        <w:spacing w:line="243" w:lineRule="auto"/>
        <w:ind w:left="1597" w:right="5398" w:hanging="39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 xml:space="preserve">jugar() { </w:t>
      </w:r>
      <w:proofErr w:type="spellStart"/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>System.</w:t>
      </w:r>
      <w:r w:rsidRPr="00F241EB">
        <w:rPr>
          <w:rFonts w:ascii="Consolas" w:eastAsia="Consolas" w:hAnsi="Consolas" w:cs="Consolas"/>
          <w:b/>
          <w:i/>
          <w:color w:val="0000BF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.println</w:t>
      </w:r>
      <w:proofErr w:type="spellEnd"/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b/>
          <w:i/>
          <w:color w:val="2900FF"/>
          <w:sz w:val="24"/>
          <w:szCs w:val="24"/>
          <w:lang w:val="es-AR"/>
        </w:rPr>
        <w:t>"El PEZ juega"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);</w:t>
      </w:r>
    </w:p>
    <w:p w:rsidR="008C1008" w:rsidRDefault="00F84778">
      <w:pPr>
        <w:ind w:left="1465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F84778">
      <w:pPr>
        <w:spacing w:before="4"/>
        <w:ind w:left="1201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class </w:t>
      </w:r>
      <w:proofErr w:type="spellStart"/>
      <w:r>
        <w:rPr>
          <w:rFonts w:ascii="Consolas" w:eastAsia="Consolas" w:hAnsi="Consolas" w:cs="Consolas"/>
          <w:b/>
          <w:color w:val="000000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{</w:t>
      </w:r>
    </w:p>
    <w:p w:rsidR="008C1008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color w:val="000000"/>
          <w:sz w:val="24"/>
          <w:szCs w:val="24"/>
        </w:rPr>
        <w:t>() {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333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8C1008">
      <w:pPr>
        <w:spacing w:before="9" w:line="280" w:lineRule="exact"/>
        <w:rPr>
          <w:sz w:val="28"/>
          <w:szCs w:val="28"/>
        </w:rPr>
      </w:pPr>
    </w:p>
    <w:p w:rsidR="008C1008" w:rsidRDefault="00F84778">
      <w:pPr>
        <w:ind w:left="1201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7E0054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z w:val="24"/>
          <w:szCs w:val="24"/>
        </w:rPr>
        <w:t xml:space="preserve"> void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comer() {</w:t>
      </w:r>
    </w:p>
    <w:p w:rsidR="008C1008" w:rsidRDefault="00F84778">
      <w:pPr>
        <w:spacing w:before="4"/>
        <w:ind w:left="1597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System.</w:t>
      </w:r>
      <w:r>
        <w:rPr>
          <w:rFonts w:ascii="Consolas" w:eastAsia="Consolas" w:hAnsi="Consolas" w:cs="Consolas"/>
          <w:b/>
          <w:i/>
          <w:color w:val="0000BF"/>
          <w:sz w:val="24"/>
          <w:szCs w:val="24"/>
        </w:rPr>
        <w:t>out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"El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gato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 xml:space="preserve"> come </w:t>
      </w:r>
      <w:proofErr w:type="spellStart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plancton</w:t>
      </w:r>
      <w:proofErr w:type="spellEnd"/>
      <w:r>
        <w:rPr>
          <w:rFonts w:ascii="Consolas" w:eastAsia="Consolas" w:hAnsi="Consolas" w:cs="Consolas"/>
          <w:b/>
          <w:i/>
          <w:color w:val="2900FF"/>
          <w:sz w:val="24"/>
          <w:szCs w:val="24"/>
        </w:rPr>
        <w:t>."</w:t>
      </w:r>
      <w:r>
        <w:rPr>
          <w:rFonts w:ascii="Consolas" w:eastAsia="Consolas" w:hAnsi="Consolas" w:cs="Consolas"/>
          <w:b/>
          <w:i/>
          <w:color w:val="000000"/>
          <w:sz w:val="24"/>
          <w:szCs w:val="24"/>
        </w:rPr>
        <w:t>);</w:t>
      </w:r>
    </w:p>
    <w:p w:rsidR="008C1008" w:rsidRPr="00F241EB" w:rsidRDefault="00F84778">
      <w:pPr>
        <w:spacing w:before="4"/>
        <w:ind w:left="1333"/>
        <w:rPr>
          <w:rFonts w:ascii="Consolas" w:eastAsia="Consolas" w:hAnsi="Consolas" w:cs="Consolas"/>
          <w:sz w:val="24"/>
          <w:szCs w:val="24"/>
          <w:lang w:val="es-AR"/>
        </w:rPr>
      </w:pPr>
      <w:r w:rsidRPr="00F241EB">
        <w:rPr>
          <w:rFonts w:ascii="Consolas" w:eastAsia="Consolas" w:hAnsi="Consolas" w:cs="Consolas"/>
          <w:b/>
          <w:sz w:val="24"/>
          <w:szCs w:val="24"/>
          <w:lang w:val="es-AR"/>
        </w:rPr>
        <w:t>}</w:t>
      </w:r>
    </w:p>
    <w:p w:rsidR="008C1008" w:rsidRPr="00F241EB" w:rsidRDefault="008C1008">
      <w:pPr>
        <w:spacing w:before="9" w:line="280" w:lineRule="exact"/>
        <w:rPr>
          <w:sz w:val="28"/>
          <w:szCs w:val="28"/>
          <w:lang w:val="es-AR"/>
        </w:rPr>
      </w:pPr>
    </w:p>
    <w:p w:rsidR="008C1008" w:rsidRPr="00F241EB" w:rsidRDefault="00F84778">
      <w:pPr>
        <w:spacing w:line="243" w:lineRule="auto"/>
        <w:ind w:left="1597" w:right="5266" w:hanging="396"/>
        <w:rPr>
          <w:rFonts w:ascii="Consolas" w:eastAsia="Consolas" w:hAnsi="Consolas" w:cs="Consolas"/>
          <w:sz w:val="24"/>
          <w:szCs w:val="24"/>
          <w:lang w:val="es-AR"/>
        </w:rPr>
      </w:pPr>
      <w:proofErr w:type="spellStart"/>
      <w:proofErr w:type="gram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public</w:t>
      </w:r>
      <w:proofErr w:type="spellEnd"/>
      <w:proofErr w:type="gram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proofErr w:type="spellStart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>void</w:t>
      </w:r>
      <w:proofErr w:type="spellEnd"/>
      <w:r w:rsidRPr="00F241EB">
        <w:rPr>
          <w:rFonts w:ascii="Consolas" w:eastAsia="Consolas" w:hAnsi="Consolas" w:cs="Consolas"/>
          <w:b/>
          <w:color w:val="7E0054"/>
          <w:sz w:val="24"/>
          <w:szCs w:val="24"/>
          <w:lang w:val="es-AR"/>
        </w:rPr>
        <w:t xml:space="preserve"> </w:t>
      </w:r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 xml:space="preserve">jugar() { </w:t>
      </w:r>
      <w:proofErr w:type="spellStart"/>
      <w:r w:rsidRPr="00F241EB">
        <w:rPr>
          <w:rFonts w:ascii="Consolas" w:eastAsia="Consolas" w:hAnsi="Consolas" w:cs="Consolas"/>
          <w:b/>
          <w:color w:val="000000"/>
          <w:sz w:val="24"/>
          <w:szCs w:val="24"/>
          <w:lang w:val="es-AR"/>
        </w:rPr>
        <w:t>System.</w:t>
      </w:r>
      <w:r w:rsidRPr="00F241EB">
        <w:rPr>
          <w:rFonts w:ascii="Consolas" w:eastAsia="Consolas" w:hAnsi="Consolas" w:cs="Consolas"/>
          <w:b/>
          <w:i/>
          <w:color w:val="0000BF"/>
          <w:sz w:val="24"/>
          <w:szCs w:val="24"/>
          <w:lang w:val="es-AR"/>
        </w:rPr>
        <w:t>out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.println</w:t>
      </w:r>
      <w:proofErr w:type="spellEnd"/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(</w:t>
      </w:r>
      <w:r w:rsidRPr="00F241EB">
        <w:rPr>
          <w:rFonts w:ascii="Consolas" w:eastAsia="Consolas" w:hAnsi="Consolas" w:cs="Consolas"/>
          <w:b/>
          <w:i/>
          <w:color w:val="2900FF"/>
          <w:sz w:val="24"/>
          <w:szCs w:val="24"/>
          <w:lang w:val="es-AR"/>
        </w:rPr>
        <w:t>"El gato juega"</w:t>
      </w:r>
      <w:r w:rsidRPr="00F241EB">
        <w:rPr>
          <w:rFonts w:ascii="Consolas" w:eastAsia="Consolas" w:hAnsi="Consolas" w:cs="Consolas"/>
          <w:b/>
          <w:i/>
          <w:color w:val="000000"/>
          <w:sz w:val="24"/>
          <w:szCs w:val="24"/>
          <w:lang w:val="es-AR"/>
        </w:rPr>
        <w:t>);</w:t>
      </w:r>
    </w:p>
    <w:p w:rsidR="008C1008" w:rsidRDefault="00F84778">
      <w:pPr>
        <w:ind w:left="1465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8C1008" w:rsidRDefault="00F84778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}</w:t>
      </w: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>
      <w:pPr>
        <w:spacing w:before="4"/>
        <w:ind w:left="1201"/>
        <w:rPr>
          <w:rFonts w:ascii="Consolas" w:eastAsia="Consolas" w:hAnsi="Consolas" w:cs="Consolas"/>
          <w:b/>
          <w:sz w:val="24"/>
          <w:szCs w:val="24"/>
        </w:rPr>
      </w:pPr>
    </w:p>
    <w:p w:rsidR="0003544B" w:rsidRDefault="0003544B" w:rsidP="0003544B">
      <w:pPr>
        <w:spacing w:before="4"/>
        <w:ind w:left="1201"/>
        <w:rPr>
          <w:rFonts w:ascii="Consolas" w:eastAsia="Consolas" w:hAnsi="Consolas" w:cs="Consolas"/>
          <w:sz w:val="24"/>
          <w:szCs w:val="24"/>
        </w:rPr>
      </w:pP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Como </w:t>
      </w:r>
      <w:proofErr w:type="spellStart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seria</w:t>
      </w:r>
      <w:proofErr w:type="spellEnd"/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la interface</w:t>
      </w: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public</w:t>
      </w:r>
      <w:proofErr w:type="spellEnd"/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interface Animal {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void</w:t>
      </w:r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comer();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   </w:t>
      </w:r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void</w:t>
      </w:r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 xml:space="preserve">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jugar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();</w:t>
      </w: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>
        <w:rPr>
          <w:rFonts w:ascii="Consolas" w:eastAsia="Consolas" w:hAnsi="Consolas" w:cs="Consolas"/>
          <w:color w:val="00B050"/>
          <w:sz w:val="22"/>
          <w:szCs w:val="22"/>
          <w:lang w:val="es-AR"/>
        </w:rPr>
        <w:t>Como quedaría la clase Pez</w:t>
      </w:r>
    </w:p>
    <w:p w:rsid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</w:rPr>
      </w:pPr>
      <w:bookmarkStart w:id="0" w:name="_GoBack"/>
      <w:bookmarkEnd w:id="0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class Pez implements Animal {</w:t>
      </w: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Pez() {</w:t>
      </w: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       }</w:t>
      </w: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void comer() {</w:t>
      </w: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System.out.println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"El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pez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come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plancton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</w:rPr>
        <w:t>.");</w:t>
      </w: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       }</w:t>
      </w: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public</w:t>
      </w:r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void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jugar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() { </w:t>
      </w: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           </w:t>
      </w:r>
      <w:proofErr w:type="spellStart"/>
      <w:proofErr w:type="gram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System.out.println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</w:rPr>
        <w:t>(</w:t>
      </w:r>
      <w:proofErr w:type="gramEnd"/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"El PEZ </w:t>
      </w:r>
      <w:proofErr w:type="spellStart"/>
      <w:r w:rsidRPr="0003544B">
        <w:rPr>
          <w:rFonts w:ascii="Consolas" w:eastAsia="Consolas" w:hAnsi="Consolas" w:cs="Consolas"/>
          <w:color w:val="00B050"/>
          <w:sz w:val="22"/>
          <w:szCs w:val="22"/>
        </w:rPr>
        <w:t>juega</w:t>
      </w:r>
      <w:proofErr w:type="spellEnd"/>
      <w:r w:rsidRPr="0003544B">
        <w:rPr>
          <w:rFonts w:ascii="Consolas" w:eastAsia="Consolas" w:hAnsi="Consolas" w:cs="Consolas"/>
          <w:color w:val="00B050"/>
          <w:sz w:val="22"/>
          <w:szCs w:val="22"/>
        </w:rPr>
        <w:t>");</w:t>
      </w:r>
    </w:p>
    <w:p w:rsidR="0003544B" w:rsidRPr="0003544B" w:rsidRDefault="0003544B" w:rsidP="0003544B">
      <w:pPr>
        <w:spacing w:before="42"/>
        <w:ind w:left="72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</w:rPr>
        <w:t xml:space="preserve">        </w:t>
      </w: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p w:rsidR="0003544B" w:rsidRPr="0003544B" w:rsidRDefault="0003544B" w:rsidP="0003544B">
      <w:pPr>
        <w:spacing w:before="42"/>
        <w:ind w:left="1440"/>
        <w:rPr>
          <w:rFonts w:ascii="Consolas" w:eastAsia="Consolas" w:hAnsi="Consolas" w:cs="Consolas"/>
          <w:color w:val="00B050"/>
          <w:sz w:val="22"/>
          <w:szCs w:val="22"/>
          <w:lang w:val="es-AR"/>
        </w:rPr>
      </w:pPr>
      <w:r w:rsidRPr="0003544B">
        <w:rPr>
          <w:rFonts w:ascii="Consolas" w:eastAsia="Consolas" w:hAnsi="Consolas" w:cs="Consolas"/>
          <w:color w:val="00B050"/>
          <w:sz w:val="22"/>
          <w:szCs w:val="22"/>
          <w:lang w:val="es-AR"/>
        </w:rPr>
        <w:t>}</w:t>
      </w:r>
    </w:p>
    <w:sectPr w:rsidR="0003544B" w:rsidRPr="0003544B">
      <w:pgSz w:w="11920" w:h="16860"/>
      <w:pgMar w:top="1180" w:right="20" w:bottom="280" w:left="24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6A5" w:rsidRDefault="006446A5">
      <w:r>
        <w:separator/>
      </w:r>
    </w:p>
  </w:endnote>
  <w:endnote w:type="continuationSeparator" w:id="0">
    <w:p w:rsidR="006446A5" w:rsidRDefault="0064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6A5" w:rsidRDefault="006446A5">
      <w:r>
        <w:separator/>
      </w:r>
    </w:p>
  </w:footnote>
  <w:footnote w:type="continuationSeparator" w:id="0">
    <w:p w:rsidR="006446A5" w:rsidRDefault="00644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FDE" w:rsidRDefault="007B4FD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7.25pt;margin-top:9pt;width:572.75pt;height:50.3pt;z-index:-251659264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FDE" w:rsidRDefault="007B4FD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7.25pt;margin-top:9pt;width:572.75pt;height:50.3pt;z-index:-251658240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4B05"/>
    <w:multiLevelType w:val="multilevel"/>
    <w:tmpl w:val="ACD2A6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039D9"/>
    <w:multiLevelType w:val="hybridMultilevel"/>
    <w:tmpl w:val="E5C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784D"/>
    <w:multiLevelType w:val="hybridMultilevel"/>
    <w:tmpl w:val="9E9E8A06"/>
    <w:lvl w:ilvl="0" w:tplc="1C8A3DC8">
      <w:start w:val="1"/>
      <w:numFmt w:val="lowerLetter"/>
      <w:lvlText w:val="%1.)"/>
      <w:lvlJc w:val="left"/>
      <w:pPr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2" w:hanging="360"/>
      </w:pPr>
    </w:lvl>
    <w:lvl w:ilvl="2" w:tplc="0409001B" w:tentative="1">
      <w:start w:val="1"/>
      <w:numFmt w:val="lowerRoman"/>
      <w:lvlText w:val="%3."/>
      <w:lvlJc w:val="right"/>
      <w:pPr>
        <w:ind w:left="3722" w:hanging="180"/>
      </w:pPr>
    </w:lvl>
    <w:lvl w:ilvl="3" w:tplc="0409000F" w:tentative="1">
      <w:start w:val="1"/>
      <w:numFmt w:val="decimal"/>
      <w:lvlText w:val="%4."/>
      <w:lvlJc w:val="left"/>
      <w:pPr>
        <w:ind w:left="4442" w:hanging="360"/>
      </w:pPr>
    </w:lvl>
    <w:lvl w:ilvl="4" w:tplc="04090019" w:tentative="1">
      <w:start w:val="1"/>
      <w:numFmt w:val="lowerLetter"/>
      <w:lvlText w:val="%5."/>
      <w:lvlJc w:val="left"/>
      <w:pPr>
        <w:ind w:left="5162" w:hanging="360"/>
      </w:pPr>
    </w:lvl>
    <w:lvl w:ilvl="5" w:tplc="0409001B" w:tentative="1">
      <w:start w:val="1"/>
      <w:numFmt w:val="lowerRoman"/>
      <w:lvlText w:val="%6."/>
      <w:lvlJc w:val="right"/>
      <w:pPr>
        <w:ind w:left="5882" w:hanging="180"/>
      </w:pPr>
    </w:lvl>
    <w:lvl w:ilvl="6" w:tplc="0409000F" w:tentative="1">
      <w:start w:val="1"/>
      <w:numFmt w:val="decimal"/>
      <w:lvlText w:val="%7."/>
      <w:lvlJc w:val="left"/>
      <w:pPr>
        <w:ind w:left="6602" w:hanging="360"/>
      </w:pPr>
    </w:lvl>
    <w:lvl w:ilvl="7" w:tplc="04090019" w:tentative="1">
      <w:start w:val="1"/>
      <w:numFmt w:val="lowerLetter"/>
      <w:lvlText w:val="%8."/>
      <w:lvlJc w:val="left"/>
      <w:pPr>
        <w:ind w:left="7322" w:hanging="360"/>
      </w:pPr>
    </w:lvl>
    <w:lvl w:ilvl="8" w:tplc="0409001B" w:tentative="1">
      <w:start w:val="1"/>
      <w:numFmt w:val="lowerRoman"/>
      <w:lvlText w:val="%9."/>
      <w:lvlJc w:val="right"/>
      <w:pPr>
        <w:ind w:left="8042" w:hanging="180"/>
      </w:pPr>
    </w:lvl>
  </w:abstractNum>
  <w:abstractNum w:abstractNumId="3" w15:restartNumberingAfterBreak="0">
    <w:nsid w:val="62E526E1"/>
    <w:multiLevelType w:val="hybridMultilevel"/>
    <w:tmpl w:val="60C25DE0"/>
    <w:lvl w:ilvl="0" w:tplc="4B2C6B14">
      <w:start w:val="1"/>
      <w:numFmt w:val="lowerLetter"/>
      <w:lvlText w:val="%1.)"/>
      <w:lvlJc w:val="left"/>
      <w:pPr>
        <w:ind w:left="2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7" w:hanging="360"/>
      </w:pPr>
    </w:lvl>
    <w:lvl w:ilvl="2" w:tplc="0409001B" w:tentative="1">
      <w:start w:val="1"/>
      <w:numFmt w:val="lowerRoman"/>
      <w:lvlText w:val="%3."/>
      <w:lvlJc w:val="right"/>
      <w:pPr>
        <w:ind w:left="3857" w:hanging="180"/>
      </w:pPr>
    </w:lvl>
    <w:lvl w:ilvl="3" w:tplc="0409000F" w:tentative="1">
      <w:start w:val="1"/>
      <w:numFmt w:val="decimal"/>
      <w:lvlText w:val="%4."/>
      <w:lvlJc w:val="left"/>
      <w:pPr>
        <w:ind w:left="4577" w:hanging="360"/>
      </w:pPr>
    </w:lvl>
    <w:lvl w:ilvl="4" w:tplc="04090019" w:tentative="1">
      <w:start w:val="1"/>
      <w:numFmt w:val="lowerLetter"/>
      <w:lvlText w:val="%5."/>
      <w:lvlJc w:val="left"/>
      <w:pPr>
        <w:ind w:left="5297" w:hanging="360"/>
      </w:pPr>
    </w:lvl>
    <w:lvl w:ilvl="5" w:tplc="0409001B" w:tentative="1">
      <w:start w:val="1"/>
      <w:numFmt w:val="lowerRoman"/>
      <w:lvlText w:val="%6."/>
      <w:lvlJc w:val="right"/>
      <w:pPr>
        <w:ind w:left="6017" w:hanging="180"/>
      </w:pPr>
    </w:lvl>
    <w:lvl w:ilvl="6" w:tplc="0409000F" w:tentative="1">
      <w:start w:val="1"/>
      <w:numFmt w:val="decimal"/>
      <w:lvlText w:val="%7."/>
      <w:lvlJc w:val="left"/>
      <w:pPr>
        <w:ind w:left="6737" w:hanging="360"/>
      </w:pPr>
    </w:lvl>
    <w:lvl w:ilvl="7" w:tplc="04090019" w:tentative="1">
      <w:start w:val="1"/>
      <w:numFmt w:val="lowerLetter"/>
      <w:lvlText w:val="%8."/>
      <w:lvlJc w:val="left"/>
      <w:pPr>
        <w:ind w:left="7457" w:hanging="360"/>
      </w:pPr>
    </w:lvl>
    <w:lvl w:ilvl="8" w:tplc="0409001B" w:tentative="1">
      <w:start w:val="1"/>
      <w:numFmt w:val="lowerRoman"/>
      <w:lvlText w:val="%9."/>
      <w:lvlJc w:val="right"/>
      <w:pPr>
        <w:ind w:left="817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08"/>
    <w:rsid w:val="0003544B"/>
    <w:rsid w:val="002528EC"/>
    <w:rsid w:val="005B4BF4"/>
    <w:rsid w:val="006446A5"/>
    <w:rsid w:val="00745B08"/>
    <w:rsid w:val="007B4FDE"/>
    <w:rsid w:val="008C1008"/>
    <w:rsid w:val="00917E0A"/>
    <w:rsid w:val="00C04F59"/>
    <w:rsid w:val="00C2129E"/>
    <w:rsid w:val="00DC189E"/>
    <w:rsid w:val="00F241EB"/>
    <w:rsid w:val="00F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B541AEA-F3C3-4F09-BE5B-33768D3E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2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26</Pages>
  <Words>3900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2018-11-24T14:13:00Z</dcterms:created>
  <dcterms:modified xsi:type="dcterms:W3CDTF">2018-11-29T23:00:00Z</dcterms:modified>
</cp:coreProperties>
</file>